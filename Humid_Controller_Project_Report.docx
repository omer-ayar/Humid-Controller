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2AB2" w:rsidRDefault="007A2AB2" w:rsidP="002D6C31">
      <w:pPr>
        <w:pageBreakBefore/>
        <w:spacing w:line="240" w:lineRule="auto"/>
        <w:ind w:left="-426" w:firstLine="426"/>
        <w:jc w:val="center"/>
        <w:rPr>
          <w:b/>
        </w:rPr>
      </w:pPr>
      <w:r>
        <w:rPr>
          <w:b/>
        </w:rPr>
        <w:t>T.C.</w:t>
      </w:r>
    </w:p>
    <w:p w:rsidR="007A2AB2" w:rsidRDefault="007A2AB2" w:rsidP="002D6C31">
      <w:pPr>
        <w:spacing w:line="240" w:lineRule="auto"/>
        <w:ind w:left="-426" w:firstLine="426"/>
        <w:jc w:val="center"/>
        <w:rPr>
          <w:b/>
        </w:rPr>
      </w:pPr>
      <w:r>
        <w:rPr>
          <w:b/>
        </w:rPr>
        <w:t>BAHÇEŞEHİR UNIVERSITY</w:t>
      </w:r>
    </w:p>
    <w:p w:rsidR="007A2AB2" w:rsidRDefault="007A2AB2" w:rsidP="002D6C31">
      <w:pPr>
        <w:spacing w:line="240" w:lineRule="auto"/>
        <w:ind w:left="-426" w:firstLine="426"/>
        <w:jc w:val="center"/>
        <w:rPr>
          <w:b/>
        </w:rPr>
      </w:pPr>
    </w:p>
    <w:p w:rsidR="00FB7E5F" w:rsidRDefault="00FB7E5F" w:rsidP="002D6C31">
      <w:pPr>
        <w:spacing w:line="240" w:lineRule="auto"/>
        <w:ind w:left="-426" w:firstLine="426"/>
        <w:jc w:val="center"/>
        <w:rPr>
          <w:b/>
        </w:rPr>
      </w:pPr>
    </w:p>
    <w:p w:rsidR="007A2AB2" w:rsidRDefault="007A2AB2" w:rsidP="002D6C31">
      <w:pPr>
        <w:spacing w:line="240" w:lineRule="auto"/>
        <w:ind w:left="-426" w:firstLine="426"/>
        <w:jc w:val="center"/>
        <w:rPr>
          <w:b/>
        </w:rPr>
      </w:pPr>
      <w:r>
        <w:rPr>
          <w:b/>
        </w:rPr>
        <w:t>FACULTY OF ENGINEERING</w:t>
      </w:r>
      <w:r w:rsidR="004331EC">
        <w:rPr>
          <w:b/>
        </w:rPr>
        <w:t xml:space="preserve"> AND NATURAL SCIENCES</w:t>
      </w:r>
    </w:p>
    <w:p w:rsidR="007A2AB2" w:rsidRDefault="007A2AB2" w:rsidP="002D6C31">
      <w:pPr>
        <w:spacing w:line="240" w:lineRule="auto"/>
        <w:ind w:left="-426" w:firstLine="426"/>
        <w:jc w:val="center"/>
        <w:rPr>
          <w:b/>
        </w:rPr>
      </w:pPr>
    </w:p>
    <w:p w:rsidR="007A2AB2" w:rsidRDefault="007A2AB2" w:rsidP="002D6C31">
      <w:pPr>
        <w:tabs>
          <w:tab w:val="left" w:pos="709"/>
        </w:tabs>
        <w:spacing w:line="240" w:lineRule="auto"/>
        <w:ind w:left="-426" w:firstLine="426"/>
        <w:jc w:val="center"/>
        <w:rPr>
          <w:b/>
        </w:rPr>
      </w:pPr>
      <w:r>
        <w:rPr>
          <w:b/>
        </w:rPr>
        <w:t xml:space="preserve">DEPARTMENT OF </w:t>
      </w:r>
      <w:r w:rsidR="00CF7774">
        <w:rPr>
          <w:b/>
        </w:rPr>
        <w:t>ELECTRICAL AND ELECTRONICS</w:t>
      </w:r>
      <w:r>
        <w:rPr>
          <w:b/>
        </w:rPr>
        <w:t xml:space="preserve"> ENGINEERING</w:t>
      </w:r>
    </w:p>
    <w:p w:rsidR="007A2AB2" w:rsidRDefault="007A2AB2" w:rsidP="002D6C31">
      <w:pPr>
        <w:ind w:left="-426" w:firstLine="426"/>
      </w:pPr>
    </w:p>
    <w:p w:rsidR="007A2AB2" w:rsidRDefault="007A2AB2" w:rsidP="002D6C31">
      <w:pPr>
        <w:ind w:left="-426" w:firstLine="426"/>
      </w:pPr>
    </w:p>
    <w:p w:rsidR="007A2AB2" w:rsidRDefault="007A2AB2" w:rsidP="002D6C31">
      <w:pPr>
        <w:ind w:left="-426" w:firstLine="426"/>
      </w:pPr>
    </w:p>
    <w:p w:rsidR="007A2AB2" w:rsidRDefault="007A2AB2" w:rsidP="002D6C31">
      <w:pPr>
        <w:ind w:left="-426" w:firstLine="426"/>
      </w:pPr>
    </w:p>
    <w:p w:rsidR="00FB7E5F" w:rsidRDefault="00FB7E5F" w:rsidP="002D6C31">
      <w:pPr>
        <w:spacing w:line="240" w:lineRule="auto"/>
        <w:ind w:left="-426" w:firstLine="426"/>
        <w:jc w:val="center"/>
        <w:rPr>
          <w:b/>
          <w:sz w:val="36"/>
          <w:szCs w:val="36"/>
        </w:rPr>
      </w:pPr>
      <w:r>
        <w:rPr>
          <w:b/>
          <w:sz w:val="36"/>
          <w:szCs w:val="36"/>
        </w:rPr>
        <w:t xml:space="preserve">PROJECT </w:t>
      </w:r>
      <w:r w:rsidR="001461EB">
        <w:rPr>
          <w:b/>
          <w:sz w:val="36"/>
          <w:szCs w:val="36"/>
        </w:rPr>
        <w:t>REPORT</w:t>
      </w:r>
    </w:p>
    <w:p w:rsidR="00FB7E5F" w:rsidRDefault="00FB7E5F" w:rsidP="002D6C31">
      <w:pPr>
        <w:spacing w:line="240" w:lineRule="auto"/>
        <w:ind w:left="-426" w:firstLine="426"/>
        <w:jc w:val="center"/>
        <w:rPr>
          <w:b/>
          <w:sz w:val="36"/>
          <w:szCs w:val="36"/>
        </w:rPr>
      </w:pPr>
    </w:p>
    <w:p w:rsidR="007A2AB2" w:rsidRPr="003B57EA" w:rsidRDefault="003B57EA" w:rsidP="002D6C31">
      <w:pPr>
        <w:spacing w:line="240" w:lineRule="auto"/>
        <w:ind w:left="-426" w:firstLine="426"/>
        <w:jc w:val="center"/>
        <w:rPr>
          <w:b/>
          <w:sz w:val="48"/>
          <w:szCs w:val="48"/>
        </w:rPr>
      </w:pPr>
      <w:r w:rsidRPr="003B57EA">
        <w:rPr>
          <w:b/>
          <w:sz w:val="48"/>
          <w:szCs w:val="48"/>
        </w:rPr>
        <w:t>Humidity Controller</w:t>
      </w:r>
    </w:p>
    <w:p w:rsidR="007A2AB2" w:rsidRDefault="007A2AB2" w:rsidP="002D6C31">
      <w:pPr>
        <w:spacing w:line="240" w:lineRule="auto"/>
        <w:ind w:left="-426" w:firstLine="426"/>
        <w:jc w:val="center"/>
        <w:rPr>
          <w:b/>
          <w:sz w:val="36"/>
          <w:szCs w:val="36"/>
        </w:rPr>
      </w:pPr>
    </w:p>
    <w:p w:rsidR="007A2AB2" w:rsidRDefault="007A2AB2" w:rsidP="002D6C31">
      <w:pPr>
        <w:spacing w:line="240" w:lineRule="auto"/>
        <w:ind w:left="-426" w:firstLine="426"/>
        <w:jc w:val="center"/>
        <w:rPr>
          <w:b/>
          <w:sz w:val="36"/>
          <w:szCs w:val="36"/>
        </w:rPr>
      </w:pPr>
    </w:p>
    <w:p w:rsidR="007A2AB2" w:rsidRDefault="007A2AB2" w:rsidP="002D6C31">
      <w:pPr>
        <w:spacing w:line="240" w:lineRule="auto"/>
        <w:ind w:left="-426" w:firstLine="426"/>
        <w:jc w:val="center"/>
        <w:rPr>
          <w:b/>
          <w:sz w:val="36"/>
          <w:szCs w:val="36"/>
        </w:rPr>
      </w:pPr>
    </w:p>
    <w:p w:rsidR="0075512F" w:rsidRDefault="004962C4" w:rsidP="00925097">
      <w:pPr>
        <w:spacing w:line="240" w:lineRule="auto"/>
        <w:ind w:left="-426" w:firstLine="426"/>
        <w:jc w:val="center"/>
        <w:rPr>
          <w:b/>
        </w:rPr>
      </w:pPr>
      <w:r>
        <w:rPr>
          <w:b/>
        </w:rPr>
        <w:t>EEE3205</w:t>
      </w:r>
      <w:r w:rsidR="002F2296">
        <w:rPr>
          <w:b/>
        </w:rPr>
        <w:t xml:space="preserve"> –Microcontrollers</w:t>
      </w:r>
    </w:p>
    <w:p w:rsidR="007A2AB2" w:rsidRDefault="00BD16C7" w:rsidP="002D6C31">
      <w:pPr>
        <w:spacing w:line="240" w:lineRule="auto"/>
        <w:ind w:left="-426" w:firstLine="426"/>
        <w:jc w:val="center"/>
        <w:rPr>
          <w:b/>
        </w:rPr>
      </w:pPr>
      <w:r>
        <w:rPr>
          <w:b/>
        </w:rPr>
        <w:t>Course</w:t>
      </w:r>
      <w:r w:rsidR="007A2AB2">
        <w:rPr>
          <w:b/>
        </w:rPr>
        <w:t xml:space="preserve"> Project</w:t>
      </w:r>
    </w:p>
    <w:p w:rsidR="007A2AB2" w:rsidRDefault="007A2AB2" w:rsidP="002D6C31">
      <w:pPr>
        <w:ind w:left="-426" w:firstLine="426"/>
      </w:pPr>
    </w:p>
    <w:p w:rsidR="007A2AB2" w:rsidRDefault="007A2AB2" w:rsidP="002D6C31">
      <w:pPr>
        <w:ind w:left="-426" w:firstLine="426"/>
      </w:pPr>
    </w:p>
    <w:p w:rsidR="007A2AB2" w:rsidRDefault="007A2AB2" w:rsidP="002D6C31">
      <w:pPr>
        <w:ind w:left="-426" w:firstLine="426"/>
      </w:pPr>
    </w:p>
    <w:p w:rsidR="007A2AB2" w:rsidRDefault="007A2AB2" w:rsidP="002D6C31">
      <w:pPr>
        <w:ind w:left="-426" w:firstLine="426"/>
      </w:pPr>
    </w:p>
    <w:p w:rsidR="00D74235" w:rsidRDefault="003B57EA" w:rsidP="003B57EA">
      <w:pPr>
        <w:ind w:firstLine="0"/>
        <w:rPr>
          <w:b/>
          <w:sz w:val="28"/>
          <w:szCs w:val="28"/>
        </w:rPr>
      </w:pPr>
      <w:r>
        <w:rPr>
          <w:b/>
          <w:sz w:val="28"/>
          <w:szCs w:val="28"/>
        </w:rPr>
        <w:t xml:space="preserve">                                                            Furkan Tekden </w:t>
      </w:r>
    </w:p>
    <w:p w:rsidR="00D74235" w:rsidRPr="00D74235" w:rsidRDefault="00F75D91" w:rsidP="00D74235">
      <w:pPr>
        <w:ind w:left="-426" w:firstLine="426"/>
        <w:jc w:val="center"/>
        <w:rPr>
          <w:b/>
          <w:sz w:val="28"/>
          <w:szCs w:val="28"/>
        </w:rPr>
      </w:pPr>
      <w:bookmarkStart w:id="0" w:name="_Hlk125223303"/>
      <w:r>
        <w:rPr>
          <w:b/>
          <w:sz w:val="28"/>
          <w:szCs w:val="28"/>
        </w:rPr>
        <w:t>-</w:t>
      </w:r>
      <w:bookmarkEnd w:id="0"/>
      <w:r w:rsidR="003B57EA">
        <w:rPr>
          <w:b/>
          <w:sz w:val="28"/>
          <w:szCs w:val="28"/>
        </w:rPr>
        <w:t>1904016</w:t>
      </w:r>
    </w:p>
    <w:p w:rsidR="007A2AB2" w:rsidRPr="003B57EA" w:rsidRDefault="003B57EA" w:rsidP="002D6C31">
      <w:pPr>
        <w:ind w:left="-426" w:firstLine="426"/>
        <w:rPr>
          <w:sz w:val="28"/>
          <w:szCs w:val="28"/>
        </w:rPr>
      </w:pPr>
      <w:r w:rsidRPr="003B57EA">
        <w:rPr>
          <w:b/>
          <w:sz w:val="28"/>
          <w:szCs w:val="28"/>
        </w:rPr>
        <w:t>Ömer  Ayar</w:t>
      </w:r>
    </w:p>
    <w:p w:rsidR="007A2AB2" w:rsidRDefault="003B57EA" w:rsidP="002D6C31">
      <w:pPr>
        <w:ind w:left="-426" w:firstLine="426"/>
      </w:pPr>
      <w:r w:rsidRPr="003B57EA">
        <w:rPr>
          <w:b/>
        </w:rPr>
        <w:t>-</w:t>
      </w:r>
      <w:r w:rsidRPr="003B57EA">
        <w:rPr>
          <w:b/>
          <w:sz w:val="28"/>
          <w:szCs w:val="28"/>
        </w:rPr>
        <w:t>2101069</w:t>
      </w:r>
    </w:p>
    <w:p w:rsidR="007A2AB2" w:rsidRDefault="007A2AB2" w:rsidP="002D6C31">
      <w:pPr>
        <w:ind w:left="-426" w:firstLine="426"/>
      </w:pPr>
    </w:p>
    <w:p w:rsidR="00FB7E5F" w:rsidRDefault="00FB7E5F" w:rsidP="002D6C31">
      <w:pPr>
        <w:ind w:left="-426" w:firstLine="426"/>
      </w:pPr>
    </w:p>
    <w:p w:rsidR="007A2AB2" w:rsidRDefault="007A2AB2" w:rsidP="002D6C31">
      <w:pPr>
        <w:ind w:left="-426" w:firstLine="426"/>
      </w:pPr>
    </w:p>
    <w:p w:rsidR="007A2AB2" w:rsidRDefault="007A2AB2" w:rsidP="002D6C31">
      <w:pPr>
        <w:spacing w:line="240" w:lineRule="auto"/>
        <w:ind w:left="-426" w:firstLine="426"/>
        <w:jc w:val="center"/>
        <w:rPr>
          <w:b/>
        </w:rPr>
      </w:pPr>
      <w:r>
        <w:rPr>
          <w:b/>
        </w:rPr>
        <w:t xml:space="preserve">İSTANBUL, </w:t>
      </w:r>
      <w:r w:rsidR="00CF7774">
        <w:rPr>
          <w:b/>
        </w:rPr>
        <w:t>Jan</w:t>
      </w:r>
      <w:r w:rsidR="00AA27B1">
        <w:rPr>
          <w:b/>
        </w:rPr>
        <w:t>20</w:t>
      </w:r>
      <w:r w:rsidR="002F2296">
        <w:rPr>
          <w:b/>
        </w:rPr>
        <w:t>2</w:t>
      </w:r>
      <w:r w:rsidR="00CF7774">
        <w:rPr>
          <w:b/>
        </w:rPr>
        <w:t>2</w:t>
      </w:r>
    </w:p>
    <w:p w:rsidR="00FB7E5F" w:rsidRDefault="00FB7E5F" w:rsidP="002D6C31">
      <w:pPr>
        <w:spacing w:line="240" w:lineRule="auto"/>
        <w:ind w:left="-426" w:firstLine="426"/>
        <w:jc w:val="center"/>
        <w:rPr>
          <w:b/>
        </w:rPr>
      </w:pPr>
    </w:p>
    <w:p w:rsidR="007A2AB2" w:rsidRDefault="007A2AB2" w:rsidP="00EF5791">
      <w:pPr>
        <w:pStyle w:val="Balk1"/>
        <w:pageBreakBefore/>
        <w:numPr>
          <w:ilvl w:val="0"/>
          <w:numId w:val="0"/>
        </w:numPr>
        <w:ind w:left="360"/>
        <w:sectPr w:rsidR="007A2AB2" w:rsidSect="00B13701">
          <w:headerReference w:type="default" r:id="rId8"/>
          <w:footerReference w:type="default" r:id="rId9"/>
          <w:pgSz w:w="11906" w:h="16838"/>
          <w:pgMar w:top="1417" w:right="282" w:bottom="1417" w:left="1417" w:header="284" w:footer="709" w:gutter="0"/>
          <w:pgNumType w:fmt="lowerRoman" w:start="1"/>
          <w:cols w:space="720"/>
          <w:docGrid w:linePitch="360"/>
        </w:sectPr>
      </w:pPr>
      <w:bookmarkStart w:id="1" w:name="_Toc511386921"/>
      <w:r>
        <w:lastRenderedPageBreak/>
        <w:t>TABLE OF CONTENTS</w:t>
      </w:r>
      <w:bookmarkEnd w:id="1"/>
    </w:p>
    <w:p w:rsidR="00DF3D01" w:rsidRDefault="004F2245">
      <w:pPr>
        <w:pStyle w:val="T1"/>
        <w:tabs>
          <w:tab w:val="right" w:leader="dot" w:pos="9062"/>
        </w:tabs>
        <w:rPr>
          <w:rFonts w:asciiTheme="minorHAnsi" w:eastAsiaTheme="minorEastAsia" w:hAnsiTheme="minorHAnsi" w:cstheme="minorBidi"/>
          <w:noProof/>
          <w:sz w:val="22"/>
          <w:szCs w:val="22"/>
          <w:lang w:eastAsia="tr-TR"/>
        </w:rPr>
      </w:pPr>
      <w:r>
        <w:lastRenderedPageBreak/>
        <w:fldChar w:fldCharType="begin"/>
      </w:r>
      <w:r w:rsidR="007A2AB2" w:rsidRPr="00AA27B1">
        <w:instrText xml:space="preserve"> TOC </w:instrText>
      </w:r>
      <w:r>
        <w:fldChar w:fldCharType="separate"/>
      </w:r>
      <w:r w:rsidR="00DF3D01">
        <w:rPr>
          <w:noProof/>
        </w:rPr>
        <w:t>TABLE OF CONTENTS (right-click and select "Update Field")</w:t>
      </w:r>
      <w:r w:rsidR="00DF3D01">
        <w:rPr>
          <w:noProof/>
        </w:rPr>
        <w:tab/>
      </w:r>
      <w:r>
        <w:rPr>
          <w:noProof/>
        </w:rPr>
        <w:fldChar w:fldCharType="begin"/>
      </w:r>
      <w:r w:rsidR="00DF3D01">
        <w:rPr>
          <w:noProof/>
        </w:rPr>
        <w:instrText xml:space="preserve"> PAGEREF _Toc511386921 \h </w:instrText>
      </w:r>
      <w:r>
        <w:rPr>
          <w:noProof/>
        </w:rPr>
      </w:r>
      <w:r>
        <w:rPr>
          <w:noProof/>
        </w:rPr>
        <w:fldChar w:fldCharType="separate"/>
      </w:r>
      <w:r w:rsidR="00DF3D01">
        <w:rPr>
          <w:noProof/>
        </w:rPr>
        <w:t>ii</w:t>
      </w:r>
      <w:r>
        <w:rPr>
          <w:noProof/>
        </w:rPr>
        <w:fldChar w:fldCharType="end"/>
      </w:r>
    </w:p>
    <w:p w:rsidR="00DF3D01" w:rsidRDefault="00DF3D01">
      <w:pPr>
        <w:pStyle w:val="T1"/>
        <w:tabs>
          <w:tab w:val="right" w:leader="dot" w:pos="9062"/>
        </w:tabs>
        <w:rPr>
          <w:rFonts w:asciiTheme="minorHAnsi" w:eastAsiaTheme="minorEastAsia" w:hAnsiTheme="minorHAnsi" w:cstheme="minorBidi"/>
          <w:noProof/>
          <w:sz w:val="22"/>
          <w:szCs w:val="22"/>
          <w:lang w:eastAsia="tr-TR"/>
        </w:rPr>
      </w:pPr>
      <w:r>
        <w:rPr>
          <w:noProof/>
        </w:rPr>
        <w:t>1</w:t>
      </w:r>
      <w:r>
        <w:rPr>
          <w:rFonts w:asciiTheme="minorHAnsi" w:eastAsiaTheme="minorEastAsia" w:hAnsiTheme="minorHAnsi" w:cstheme="minorBidi"/>
          <w:noProof/>
          <w:sz w:val="22"/>
          <w:szCs w:val="22"/>
          <w:lang w:eastAsia="tr-TR"/>
        </w:rPr>
        <w:tab/>
      </w:r>
      <w:r>
        <w:rPr>
          <w:noProof/>
        </w:rPr>
        <w:t>OVERVIEW</w:t>
      </w:r>
      <w:r>
        <w:rPr>
          <w:noProof/>
        </w:rPr>
        <w:tab/>
      </w:r>
      <w:r w:rsidR="004F2245">
        <w:rPr>
          <w:noProof/>
        </w:rPr>
        <w:fldChar w:fldCharType="begin"/>
      </w:r>
      <w:r>
        <w:rPr>
          <w:noProof/>
        </w:rPr>
        <w:instrText xml:space="preserve"> PAGEREF _Toc511386922 \h </w:instrText>
      </w:r>
      <w:r w:rsidR="004F2245">
        <w:rPr>
          <w:noProof/>
        </w:rPr>
      </w:r>
      <w:r w:rsidR="004F2245">
        <w:rPr>
          <w:noProof/>
        </w:rPr>
        <w:fldChar w:fldCharType="separate"/>
      </w:r>
      <w:r>
        <w:rPr>
          <w:noProof/>
        </w:rPr>
        <w:t>1</w:t>
      </w:r>
      <w:r w:rsidR="004F2245">
        <w:rPr>
          <w:noProof/>
        </w:rPr>
        <w:fldChar w:fldCharType="end"/>
      </w:r>
    </w:p>
    <w:p w:rsidR="00DF3D01" w:rsidRDefault="00DF3D01">
      <w:pPr>
        <w:pStyle w:val="T2"/>
        <w:tabs>
          <w:tab w:val="left" w:pos="1132"/>
          <w:tab w:val="right" w:leader="dot" w:pos="9062"/>
        </w:tabs>
        <w:rPr>
          <w:rFonts w:asciiTheme="minorHAnsi" w:eastAsiaTheme="minorEastAsia" w:hAnsiTheme="minorHAnsi" w:cstheme="minorBidi"/>
          <w:noProof/>
          <w:sz w:val="22"/>
          <w:szCs w:val="22"/>
          <w:lang w:eastAsia="tr-TR"/>
        </w:rPr>
      </w:pPr>
      <w:r>
        <w:rPr>
          <w:noProof/>
        </w:rPr>
        <w:t>1.1</w:t>
      </w:r>
      <w:r>
        <w:rPr>
          <w:rFonts w:asciiTheme="minorHAnsi" w:eastAsiaTheme="minorEastAsia" w:hAnsiTheme="minorHAnsi" w:cstheme="minorBidi"/>
          <w:noProof/>
          <w:sz w:val="22"/>
          <w:szCs w:val="22"/>
          <w:lang w:eastAsia="tr-TR"/>
        </w:rPr>
        <w:tab/>
      </w:r>
      <w:r>
        <w:rPr>
          <w:noProof/>
        </w:rPr>
        <w:t>Problem Statement and Objectives</w:t>
      </w:r>
      <w:r>
        <w:rPr>
          <w:noProof/>
        </w:rPr>
        <w:tab/>
      </w:r>
      <w:r w:rsidR="004F2245">
        <w:rPr>
          <w:noProof/>
        </w:rPr>
        <w:fldChar w:fldCharType="begin"/>
      </w:r>
      <w:r>
        <w:rPr>
          <w:noProof/>
        </w:rPr>
        <w:instrText xml:space="preserve"> PAGEREF _Toc511386923 \h </w:instrText>
      </w:r>
      <w:r w:rsidR="004F2245">
        <w:rPr>
          <w:noProof/>
        </w:rPr>
      </w:r>
      <w:r w:rsidR="004F2245">
        <w:rPr>
          <w:noProof/>
        </w:rPr>
        <w:fldChar w:fldCharType="separate"/>
      </w:r>
      <w:r>
        <w:rPr>
          <w:noProof/>
        </w:rPr>
        <w:t>1</w:t>
      </w:r>
      <w:r w:rsidR="004F2245">
        <w:rPr>
          <w:noProof/>
        </w:rPr>
        <w:fldChar w:fldCharType="end"/>
      </w:r>
    </w:p>
    <w:p w:rsidR="00DF3D01" w:rsidRDefault="00DF3D01">
      <w:pPr>
        <w:pStyle w:val="T2"/>
        <w:tabs>
          <w:tab w:val="left" w:pos="1132"/>
          <w:tab w:val="right" w:leader="dot" w:pos="9062"/>
        </w:tabs>
        <w:rPr>
          <w:rFonts w:asciiTheme="minorHAnsi" w:eastAsiaTheme="minorEastAsia" w:hAnsiTheme="minorHAnsi" w:cstheme="minorBidi"/>
          <w:noProof/>
          <w:sz w:val="22"/>
          <w:szCs w:val="22"/>
          <w:lang w:eastAsia="tr-TR"/>
        </w:rPr>
      </w:pPr>
      <w:r>
        <w:rPr>
          <w:noProof/>
        </w:rPr>
        <w:t>1.2</w:t>
      </w:r>
      <w:r>
        <w:rPr>
          <w:rFonts w:asciiTheme="minorHAnsi" w:eastAsiaTheme="minorEastAsia" w:hAnsiTheme="minorHAnsi" w:cstheme="minorBidi"/>
          <w:noProof/>
          <w:sz w:val="22"/>
          <w:szCs w:val="22"/>
          <w:lang w:eastAsia="tr-TR"/>
        </w:rPr>
        <w:tab/>
      </w:r>
      <w:r>
        <w:rPr>
          <w:noProof/>
        </w:rPr>
        <w:t>Background Information</w:t>
      </w:r>
      <w:r>
        <w:rPr>
          <w:noProof/>
        </w:rPr>
        <w:tab/>
      </w:r>
      <w:r w:rsidR="004F2245">
        <w:rPr>
          <w:noProof/>
        </w:rPr>
        <w:fldChar w:fldCharType="begin"/>
      </w:r>
      <w:r>
        <w:rPr>
          <w:noProof/>
        </w:rPr>
        <w:instrText xml:space="preserve"> PAGEREF _Toc511386924 \h </w:instrText>
      </w:r>
      <w:r w:rsidR="004F2245">
        <w:rPr>
          <w:noProof/>
        </w:rPr>
      </w:r>
      <w:r w:rsidR="004F2245">
        <w:rPr>
          <w:noProof/>
        </w:rPr>
        <w:fldChar w:fldCharType="separate"/>
      </w:r>
      <w:r>
        <w:rPr>
          <w:noProof/>
        </w:rPr>
        <w:t>1</w:t>
      </w:r>
      <w:r w:rsidR="004F2245">
        <w:rPr>
          <w:noProof/>
        </w:rPr>
        <w:fldChar w:fldCharType="end"/>
      </w:r>
    </w:p>
    <w:p w:rsidR="00DF3D01" w:rsidRDefault="00DF3D01">
      <w:pPr>
        <w:pStyle w:val="T1"/>
        <w:tabs>
          <w:tab w:val="right" w:leader="dot" w:pos="9062"/>
        </w:tabs>
        <w:rPr>
          <w:rFonts w:asciiTheme="minorHAnsi" w:eastAsiaTheme="minorEastAsia" w:hAnsiTheme="minorHAnsi" w:cstheme="minorBidi"/>
          <w:noProof/>
          <w:sz w:val="22"/>
          <w:szCs w:val="22"/>
          <w:lang w:eastAsia="tr-TR"/>
        </w:rPr>
      </w:pPr>
      <w:r>
        <w:rPr>
          <w:noProof/>
        </w:rPr>
        <w:t>2</w:t>
      </w:r>
      <w:r>
        <w:rPr>
          <w:rFonts w:asciiTheme="minorHAnsi" w:eastAsiaTheme="minorEastAsia" w:hAnsiTheme="minorHAnsi" w:cstheme="minorBidi"/>
          <w:noProof/>
          <w:sz w:val="22"/>
          <w:szCs w:val="22"/>
          <w:lang w:eastAsia="tr-TR"/>
        </w:rPr>
        <w:tab/>
      </w:r>
      <w:r w:rsidRPr="00F35204">
        <w:rPr>
          <w:noProof/>
          <w:lang w:val="en-US"/>
        </w:rPr>
        <w:t>METHODOLOGY</w:t>
      </w:r>
      <w:r>
        <w:rPr>
          <w:noProof/>
        </w:rPr>
        <w:tab/>
      </w:r>
      <w:r w:rsidR="004F2245">
        <w:rPr>
          <w:noProof/>
        </w:rPr>
        <w:fldChar w:fldCharType="begin"/>
      </w:r>
      <w:r>
        <w:rPr>
          <w:noProof/>
        </w:rPr>
        <w:instrText xml:space="preserve"> PAGEREF _Toc511386925 \h </w:instrText>
      </w:r>
      <w:r w:rsidR="004F2245">
        <w:rPr>
          <w:noProof/>
        </w:rPr>
      </w:r>
      <w:r w:rsidR="004F2245">
        <w:rPr>
          <w:noProof/>
        </w:rPr>
        <w:fldChar w:fldCharType="separate"/>
      </w:r>
      <w:r>
        <w:rPr>
          <w:noProof/>
        </w:rPr>
        <w:t>2</w:t>
      </w:r>
      <w:r w:rsidR="004F2245">
        <w:rPr>
          <w:noProof/>
        </w:rPr>
        <w:fldChar w:fldCharType="end"/>
      </w:r>
    </w:p>
    <w:p w:rsidR="00DF3D01" w:rsidRDefault="00DF3D01">
      <w:pPr>
        <w:pStyle w:val="T2"/>
        <w:tabs>
          <w:tab w:val="left" w:pos="1132"/>
          <w:tab w:val="right" w:leader="dot" w:pos="9062"/>
        </w:tabs>
        <w:rPr>
          <w:rFonts w:asciiTheme="minorHAnsi" w:eastAsiaTheme="minorEastAsia" w:hAnsiTheme="minorHAnsi" w:cstheme="minorBidi"/>
          <w:noProof/>
          <w:sz w:val="22"/>
          <w:szCs w:val="22"/>
          <w:lang w:eastAsia="tr-TR"/>
        </w:rPr>
      </w:pPr>
      <w:r>
        <w:rPr>
          <w:noProof/>
        </w:rPr>
        <w:t>2.1</w:t>
      </w:r>
      <w:r>
        <w:rPr>
          <w:rFonts w:asciiTheme="minorHAnsi" w:eastAsiaTheme="minorEastAsia" w:hAnsiTheme="minorHAnsi" w:cstheme="minorBidi"/>
          <w:noProof/>
          <w:sz w:val="22"/>
          <w:szCs w:val="22"/>
          <w:lang w:eastAsia="tr-TR"/>
        </w:rPr>
        <w:tab/>
      </w:r>
      <w:r>
        <w:rPr>
          <w:noProof/>
        </w:rPr>
        <w:t>Project Design</w:t>
      </w:r>
      <w:r>
        <w:rPr>
          <w:noProof/>
        </w:rPr>
        <w:tab/>
      </w:r>
      <w:r w:rsidR="004F2245">
        <w:rPr>
          <w:noProof/>
        </w:rPr>
        <w:fldChar w:fldCharType="begin"/>
      </w:r>
      <w:r>
        <w:rPr>
          <w:noProof/>
        </w:rPr>
        <w:instrText xml:space="preserve"> PAGEREF _Toc511386926 \h </w:instrText>
      </w:r>
      <w:r w:rsidR="004F2245">
        <w:rPr>
          <w:noProof/>
        </w:rPr>
      </w:r>
      <w:r w:rsidR="004F2245">
        <w:rPr>
          <w:noProof/>
        </w:rPr>
        <w:fldChar w:fldCharType="separate"/>
      </w:r>
      <w:r>
        <w:rPr>
          <w:noProof/>
        </w:rPr>
        <w:t>2</w:t>
      </w:r>
      <w:r w:rsidR="004F2245">
        <w:rPr>
          <w:noProof/>
        </w:rPr>
        <w:fldChar w:fldCharType="end"/>
      </w:r>
    </w:p>
    <w:p w:rsidR="00DF3D01" w:rsidRDefault="00DF3D01">
      <w:pPr>
        <w:pStyle w:val="T2"/>
        <w:tabs>
          <w:tab w:val="left" w:pos="1132"/>
          <w:tab w:val="right" w:leader="dot" w:pos="9062"/>
        </w:tabs>
        <w:rPr>
          <w:rFonts w:asciiTheme="minorHAnsi" w:eastAsiaTheme="minorEastAsia" w:hAnsiTheme="minorHAnsi" w:cstheme="minorBidi"/>
          <w:noProof/>
          <w:sz w:val="22"/>
          <w:szCs w:val="22"/>
          <w:lang w:eastAsia="tr-TR"/>
        </w:rPr>
      </w:pPr>
      <w:r>
        <w:rPr>
          <w:noProof/>
        </w:rPr>
        <w:t>2.2</w:t>
      </w:r>
      <w:r>
        <w:rPr>
          <w:rFonts w:asciiTheme="minorHAnsi" w:eastAsiaTheme="minorEastAsia" w:hAnsiTheme="minorHAnsi" w:cstheme="minorBidi"/>
          <w:noProof/>
          <w:sz w:val="22"/>
          <w:szCs w:val="22"/>
          <w:lang w:eastAsia="tr-TR"/>
        </w:rPr>
        <w:tab/>
      </w:r>
      <w:r>
        <w:rPr>
          <w:noProof/>
        </w:rPr>
        <w:t>Project components</w:t>
      </w:r>
      <w:r>
        <w:rPr>
          <w:noProof/>
        </w:rPr>
        <w:tab/>
      </w:r>
      <w:r w:rsidR="004F2245">
        <w:rPr>
          <w:noProof/>
        </w:rPr>
        <w:fldChar w:fldCharType="begin"/>
      </w:r>
      <w:r>
        <w:rPr>
          <w:noProof/>
        </w:rPr>
        <w:instrText xml:space="preserve"> PAGEREF _Toc511386927 \h </w:instrText>
      </w:r>
      <w:r w:rsidR="004F2245">
        <w:rPr>
          <w:noProof/>
        </w:rPr>
      </w:r>
      <w:r w:rsidR="004F2245">
        <w:rPr>
          <w:noProof/>
        </w:rPr>
        <w:fldChar w:fldCharType="separate"/>
      </w:r>
      <w:r>
        <w:rPr>
          <w:noProof/>
        </w:rPr>
        <w:t>2</w:t>
      </w:r>
      <w:r w:rsidR="004F2245">
        <w:rPr>
          <w:noProof/>
        </w:rPr>
        <w:fldChar w:fldCharType="end"/>
      </w:r>
    </w:p>
    <w:p w:rsidR="00DF3D01" w:rsidRDefault="00DF3D01">
      <w:pPr>
        <w:pStyle w:val="T2"/>
        <w:tabs>
          <w:tab w:val="left" w:pos="1132"/>
          <w:tab w:val="right" w:leader="dot" w:pos="9062"/>
        </w:tabs>
        <w:rPr>
          <w:rFonts w:asciiTheme="minorHAnsi" w:eastAsiaTheme="minorEastAsia" w:hAnsiTheme="minorHAnsi" w:cstheme="minorBidi"/>
          <w:noProof/>
          <w:sz w:val="22"/>
          <w:szCs w:val="22"/>
          <w:lang w:eastAsia="tr-TR"/>
        </w:rPr>
      </w:pPr>
      <w:r>
        <w:rPr>
          <w:noProof/>
        </w:rPr>
        <w:t>2.3</w:t>
      </w:r>
      <w:r>
        <w:rPr>
          <w:rFonts w:asciiTheme="minorHAnsi" w:eastAsiaTheme="minorEastAsia" w:hAnsiTheme="minorHAnsi" w:cstheme="minorBidi"/>
          <w:noProof/>
          <w:sz w:val="22"/>
          <w:szCs w:val="22"/>
          <w:lang w:eastAsia="tr-TR"/>
        </w:rPr>
        <w:tab/>
      </w:r>
      <w:r>
        <w:rPr>
          <w:noProof/>
        </w:rPr>
        <w:t>Final product and results</w:t>
      </w:r>
      <w:r>
        <w:rPr>
          <w:noProof/>
        </w:rPr>
        <w:tab/>
      </w:r>
      <w:r w:rsidR="004F2245">
        <w:rPr>
          <w:noProof/>
        </w:rPr>
        <w:fldChar w:fldCharType="begin"/>
      </w:r>
      <w:r>
        <w:rPr>
          <w:noProof/>
        </w:rPr>
        <w:instrText xml:space="preserve"> PAGEREF _Toc511386928 \h </w:instrText>
      </w:r>
      <w:r w:rsidR="004F2245">
        <w:rPr>
          <w:noProof/>
        </w:rPr>
      </w:r>
      <w:r w:rsidR="004F2245">
        <w:rPr>
          <w:noProof/>
        </w:rPr>
        <w:fldChar w:fldCharType="separate"/>
      </w:r>
      <w:r>
        <w:rPr>
          <w:noProof/>
        </w:rPr>
        <w:t>2</w:t>
      </w:r>
      <w:r w:rsidR="004F2245">
        <w:rPr>
          <w:noProof/>
        </w:rPr>
        <w:fldChar w:fldCharType="end"/>
      </w:r>
    </w:p>
    <w:p w:rsidR="00DF3D01" w:rsidRPr="007E5666" w:rsidRDefault="00DF3D01" w:rsidP="007E5666">
      <w:pPr>
        <w:pStyle w:val="T2"/>
        <w:tabs>
          <w:tab w:val="left" w:pos="1132"/>
          <w:tab w:val="right" w:leader="dot" w:pos="9062"/>
        </w:tabs>
        <w:rPr>
          <w:noProof/>
          <w:lang w:val="en-US"/>
        </w:rPr>
      </w:pPr>
      <w:r w:rsidRPr="00F35204">
        <w:rPr>
          <w:noProof/>
          <w:lang w:val="en-US"/>
        </w:rPr>
        <w:t>2.4</w:t>
      </w:r>
      <w:r>
        <w:rPr>
          <w:rFonts w:asciiTheme="minorHAnsi" w:eastAsiaTheme="minorEastAsia" w:hAnsiTheme="minorHAnsi" w:cstheme="minorBidi"/>
          <w:noProof/>
          <w:sz w:val="22"/>
          <w:szCs w:val="22"/>
          <w:lang w:eastAsia="tr-TR"/>
        </w:rPr>
        <w:tab/>
      </w:r>
      <w:r w:rsidR="007E5666">
        <w:rPr>
          <w:noProof/>
          <w:lang w:val="en-US"/>
        </w:rPr>
        <w:t>Code</w:t>
      </w:r>
      <w:r>
        <w:rPr>
          <w:noProof/>
        </w:rPr>
        <w:tab/>
      </w:r>
      <w:r w:rsidR="004F2245">
        <w:rPr>
          <w:noProof/>
        </w:rPr>
        <w:fldChar w:fldCharType="begin"/>
      </w:r>
      <w:r>
        <w:rPr>
          <w:noProof/>
        </w:rPr>
        <w:instrText xml:space="preserve"> PAGEREF _Toc511386929 \h </w:instrText>
      </w:r>
      <w:r w:rsidR="004F2245">
        <w:rPr>
          <w:noProof/>
        </w:rPr>
      </w:r>
      <w:r w:rsidR="004F2245">
        <w:rPr>
          <w:noProof/>
        </w:rPr>
        <w:fldChar w:fldCharType="separate"/>
      </w:r>
      <w:r>
        <w:rPr>
          <w:noProof/>
        </w:rPr>
        <w:t>2</w:t>
      </w:r>
      <w:r w:rsidR="004F2245">
        <w:rPr>
          <w:noProof/>
        </w:rPr>
        <w:fldChar w:fldCharType="end"/>
      </w:r>
    </w:p>
    <w:p w:rsidR="00DF3D01" w:rsidRDefault="00DF3D01">
      <w:pPr>
        <w:pStyle w:val="T1"/>
        <w:tabs>
          <w:tab w:val="right" w:leader="dot" w:pos="9062"/>
        </w:tabs>
        <w:rPr>
          <w:rFonts w:asciiTheme="minorHAnsi" w:eastAsiaTheme="minorEastAsia" w:hAnsiTheme="minorHAnsi" w:cstheme="minorBidi"/>
          <w:noProof/>
          <w:sz w:val="22"/>
          <w:szCs w:val="22"/>
          <w:lang w:eastAsia="tr-TR"/>
        </w:rPr>
      </w:pPr>
      <w:r>
        <w:rPr>
          <w:noProof/>
        </w:rPr>
        <w:t>3</w:t>
      </w:r>
      <w:r>
        <w:rPr>
          <w:rFonts w:asciiTheme="minorHAnsi" w:eastAsiaTheme="minorEastAsia" w:hAnsiTheme="minorHAnsi" w:cstheme="minorBidi"/>
          <w:noProof/>
          <w:sz w:val="22"/>
          <w:szCs w:val="22"/>
          <w:lang w:eastAsia="tr-TR"/>
        </w:rPr>
        <w:tab/>
      </w:r>
      <w:r>
        <w:rPr>
          <w:noProof/>
        </w:rPr>
        <w:t>CONCLUSION</w:t>
      </w:r>
      <w:r>
        <w:rPr>
          <w:noProof/>
        </w:rPr>
        <w:tab/>
      </w:r>
      <w:r w:rsidR="004F2245">
        <w:rPr>
          <w:noProof/>
        </w:rPr>
        <w:fldChar w:fldCharType="begin"/>
      </w:r>
      <w:r>
        <w:rPr>
          <w:noProof/>
        </w:rPr>
        <w:instrText xml:space="preserve"> PAGEREF _Toc511386930 \h </w:instrText>
      </w:r>
      <w:r w:rsidR="004F2245">
        <w:rPr>
          <w:noProof/>
        </w:rPr>
      </w:r>
      <w:r w:rsidR="004F2245">
        <w:rPr>
          <w:noProof/>
        </w:rPr>
        <w:fldChar w:fldCharType="separate"/>
      </w:r>
      <w:r>
        <w:rPr>
          <w:noProof/>
        </w:rPr>
        <w:t>3</w:t>
      </w:r>
      <w:r w:rsidR="004F2245">
        <w:rPr>
          <w:noProof/>
        </w:rPr>
        <w:fldChar w:fldCharType="end"/>
      </w:r>
    </w:p>
    <w:p w:rsidR="00DF3D01" w:rsidRDefault="00DF3D01">
      <w:pPr>
        <w:pStyle w:val="T1"/>
        <w:tabs>
          <w:tab w:val="right" w:leader="dot" w:pos="9062"/>
        </w:tabs>
        <w:rPr>
          <w:rFonts w:asciiTheme="minorHAnsi" w:eastAsiaTheme="minorEastAsia" w:hAnsiTheme="minorHAnsi" w:cstheme="minorBidi"/>
          <w:noProof/>
          <w:sz w:val="22"/>
          <w:szCs w:val="22"/>
          <w:lang w:eastAsia="tr-TR"/>
        </w:rPr>
      </w:pPr>
      <w:r>
        <w:rPr>
          <w:noProof/>
        </w:rPr>
        <w:t>4</w:t>
      </w:r>
      <w:r>
        <w:rPr>
          <w:rFonts w:asciiTheme="minorHAnsi" w:eastAsiaTheme="minorEastAsia" w:hAnsiTheme="minorHAnsi" w:cstheme="minorBidi"/>
          <w:noProof/>
          <w:sz w:val="22"/>
          <w:szCs w:val="22"/>
          <w:lang w:eastAsia="tr-TR"/>
        </w:rPr>
        <w:tab/>
      </w:r>
      <w:r>
        <w:rPr>
          <w:noProof/>
        </w:rPr>
        <w:t>REFERENCES</w:t>
      </w:r>
      <w:r>
        <w:rPr>
          <w:noProof/>
        </w:rPr>
        <w:tab/>
      </w:r>
      <w:r w:rsidR="004F2245">
        <w:rPr>
          <w:noProof/>
        </w:rPr>
        <w:fldChar w:fldCharType="begin"/>
      </w:r>
      <w:r>
        <w:rPr>
          <w:noProof/>
        </w:rPr>
        <w:instrText xml:space="preserve"> PAGEREF _Toc511386931 \h </w:instrText>
      </w:r>
      <w:r w:rsidR="004F2245">
        <w:rPr>
          <w:noProof/>
        </w:rPr>
      </w:r>
      <w:r w:rsidR="004F2245">
        <w:rPr>
          <w:noProof/>
        </w:rPr>
        <w:fldChar w:fldCharType="separate"/>
      </w:r>
      <w:r>
        <w:rPr>
          <w:noProof/>
        </w:rPr>
        <w:t>4</w:t>
      </w:r>
      <w:r w:rsidR="004F2245">
        <w:rPr>
          <w:noProof/>
        </w:rPr>
        <w:fldChar w:fldCharType="end"/>
      </w:r>
    </w:p>
    <w:p w:rsidR="007A2AB2" w:rsidRDefault="004F2245">
      <w:pPr>
        <w:pStyle w:val="T1"/>
        <w:tabs>
          <w:tab w:val="right" w:leader="dot" w:pos="8787"/>
        </w:tabs>
        <w:rPr>
          <w:lang w:val="en-US"/>
        </w:rPr>
        <w:sectPr w:rsidR="007A2AB2" w:rsidSect="00FC355C">
          <w:type w:val="continuous"/>
          <w:pgSz w:w="11906" w:h="16838"/>
          <w:pgMar w:top="1417" w:right="1417" w:bottom="1417" w:left="1417" w:header="709" w:footer="709" w:gutter="0"/>
          <w:cols w:space="720"/>
          <w:docGrid w:linePitch="360"/>
        </w:sectPr>
      </w:pPr>
      <w:r>
        <w:fldChar w:fldCharType="end"/>
      </w:r>
    </w:p>
    <w:p w:rsidR="00D87F48" w:rsidRPr="00D87F48" w:rsidRDefault="00D87F48" w:rsidP="00D87F48">
      <w:pPr>
        <w:pStyle w:val="T1"/>
        <w:tabs>
          <w:tab w:val="right" w:leader="dot" w:pos="8787"/>
        </w:tabs>
        <w:sectPr w:rsidR="00D87F48" w:rsidRPr="00D87F48" w:rsidSect="00FC355C">
          <w:type w:val="continuous"/>
          <w:pgSz w:w="11906" w:h="16838"/>
          <w:pgMar w:top="1417" w:right="1417" w:bottom="1417" w:left="1417" w:header="709" w:footer="709" w:gutter="0"/>
          <w:cols w:space="720"/>
          <w:docGrid w:linePitch="360"/>
        </w:sectPr>
      </w:pPr>
    </w:p>
    <w:p w:rsidR="00D87F48" w:rsidRDefault="00D87F48" w:rsidP="00E356F5">
      <w:pPr>
        <w:pStyle w:val="Balk1"/>
        <w:numPr>
          <w:ilvl w:val="0"/>
          <w:numId w:val="0"/>
        </w:numPr>
        <w:tabs>
          <w:tab w:val="right" w:leader="dot" w:pos="8777"/>
        </w:tabs>
        <w:ind w:left="431"/>
        <w:jc w:val="both"/>
        <w:rPr>
          <w:lang w:val="en-US"/>
        </w:rPr>
      </w:pPr>
    </w:p>
    <w:p w:rsidR="007A2AB2" w:rsidRDefault="007A2AB2">
      <w:pPr>
        <w:pStyle w:val="T1"/>
        <w:tabs>
          <w:tab w:val="right" w:leader="dot" w:pos="8787"/>
        </w:tabs>
        <w:sectPr w:rsidR="007A2AB2" w:rsidSect="00FC355C">
          <w:type w:val="continuous"/>
          <w:pgSz w:w="11906" w:h="16838"/>
          <w:pgMar w:top="1417" w:right="1417" w:bottom="1417" w:left="1417" w:header="709" w:footer="709" w:gutter="0"/>
          <w:cols w:space="720"/>
          <w:docGrid w:linePitch="360"/>
        </w:sectPr>
      </w:pPr>
    </w:p>
    <w:p w:rsidR="00D87F48" w:rsidRDefault="00D87F48" w:rsidP="00E356F5">
      <w:pPr>
        <w:pStyle w:val="Balk1"/>
        <w:numPr>
          <w:ilvl w:val="0"/>
          <w:numId w:val="0"/>
        </w:numPr>
        <w:tabs>
          <w:tab w:val="right" w:leader="dot" w:pos="8777"/>
        </w:tabs>
        <w:ind w:left="431"/>
        <w:jc w:val="both"/>
        <w:rPr>
          <w:lang w:val="en-US"/>
        </w:rPr>
      </w:pPr>
    </w:p>
    <w:p w:rsidR="00583A38" w:rsidRPr="00E2700D" w:rsidRDefault="00583A38">
      <w:pPr>
        <w:pStyle w:val="AbbreviationStyle"/>
        <w:tabs>
          <w:tab w:val="left" w:pos="2160"/>
        </w:tabs>
        <w:rPr>
          <w:i/>
        </w:rPr>
      </w:pPr>
    </w:p>
    <w:p w:rsidR="009276EB" w:rsidRDefault="009276EB">
      <w:pPr>
        <w:pStyle w:val="AbbreviationStyle"/>
        <w:tabs>
          <w:tab w:val="left" w:pos="2160"/>
        </w:tabs>
        <w:sectPr w:rsidR="009276EB" w:rsidSect="00FC355C">
          <w:type w:val="continuous"/>
          <w:pgSz w:w="11906" w:h="16838"/>
          <w:pgMar w:top="1417" w:right="1417" w:bottom="1417" w:left="1417" w:header="709" w:footer="709" w:gutter="0"/>
          <w:pgNumType w:fmt="lowerRoman"/>
          <w:cols w:space="720"/>
          <w:docGrid w:linePitch="360"/>
        </w:sectPr>
      </w:pPr>
    </w:p>
    <w:p w:rsidR="007A2AB2" w:rsidRDefault="00C17D85" w:rsidP="00E356F5">
      <w:pPr>
        <w:pStyle w:val="Balk1"/>
        <w:numPr>
          <w:ilvl w:val="0"/>
          <w:numId w:val="9"/>
        </w:numPr>
      </w:pPr>
      <w:bookmarkStart w:id="2" w:name="_Toc511386922"/>
      <w:r>
        <w:lastRenderedPageBreak/>
        <w:t>OVERVIEW</w:t>
      </w:r>
      <w:bookmarkEnd w:id="2"/>
    </w:p>
    <w:p w:rsidR="00C17D85" w:rsidRDefault="00EF5791" w:rsidP="00E356F5">
      <w:pPr>
        <w:pStyle w:val="Balk2"/>
      </w:pPr>
      <w:bookmarkStart w:id="3" w:name="_Toc511386923"/>
      <w:r>
        <w:t>Problem Statement and Objectives</w:t>
      </w:r>
      <w:bookmarkEnd w:id="3"/>
    </w:p>
    <w:p w:rsidR="0038411F" w:rsidRPr="0038411F" w:rsidRDefault="0038411F" w:rsidP="0038411F">
      <w:r w:rsidRPr="0038411F">
        <w:t>Humidity controllers monitor and maintain proper humidity levels in environmental test applications, food storage areas, and electronic equipment rooms, Humidity controllers monitor and maintain proper humidity levels in environmental test applications, food storage areas, and electronic equipment rooms.</w:t>
      </w:r>
    </w:p>
    <w:p w:rsidR="00C17D85" w:rsidRPr="003E1F5B" w:rsidRDefault="00EF5791" w:rsidP="003E1F5B">
      <w:pPr>
        <w:pStyle w:val="Balk2"/>
      </w:pPr>
      <w:bookmarkStart w:id="4" w:name="_Toc511386924"/>
      <w:r>
        <w:t>Background Information</w:t>
      </w:r>
      <w:bookmarkEnd w:id="4"/>
    </w:p>
    <w:p w:rsidR="00925097" w:rsidRDefault="00091D2D" w:rsidP="00A33831">
      <w:pPr>
        <w:pStyle w:val="ListeParagraf"/>
        <w:ind w:left="432" w:firstLine="0"/>
        <w:rPr>
          <w:noProof/>
        </w:rPr>
      </w:pPr>
      <w:r w:rsidRPr="00091D2D">
        <w:rPr>
          <w:noProof/>
        </w:rPr>
        <w:t>Increasing the relative humidity can make people feel warmer in the winter, so you don't need to boost the heating. That also means the HVAC system doesn't have to work as hard to achieve temperature set points, so you're saving on wear and tear</w:t>
      </w:r>
    </w:p>
    <w:p w:rsidR="00D74235" w:rsidRDefault="0038411F" w:rsidP="00D448C4">
      <w:pPr>
        <w:pStyle w:val="ListeParagraf"/>
        <w:ind w:left="432" w:firstLine="0"/>
        <w:jc w:val="center"/>
      </w:pPr>
      <w:r>
        <w:rPr>
          <w:noProof/>
          <w:lang w:eastAsia="tr-TR"/>
        </w:rPr>
        <w:drawing>
          <wp:inline distT="0" distB="0" distL="0" distR="0">
            <wp:extent cx="5753100" cy="38576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857625"/>
                    </a:xfrm>
                    <a:prstGeom prst="rect">
                      <a:avLst/>
                    </a:prstGeom>
                    <a:noFill/>
                    <a:ln>
                      <a:noFill/>
                    </a:ln>
                  </pic:spPr>
                </pic:pic>
              </a:graphicData>
            </a:graphic>
          </wp:inline>
        </w:drawing>
      </w:r>
    </w:p>
    <w:p w:rsidR="00D70E2D" w:rsidRDefault="004331EC" w:rsidP="00D448C4">
      <w:pPr>
        <w:pStyle w:val="ListeParagraf"/>
        <w:tabs>
          <w:tab w:val="left" w:pos="2825"/>
          <w:tab w:val="center" w:pos="4752"/>
        </w:tabs>
        <w:ind w:left="432" w:firstLine="0"/>
        <w:jc w:val="center"/>
      </w:pPr>
      <w:r>
        <w:t xml:space="preserve">Figure </w:t>
      </w:r>
      <w:r w:rsidR="00DF3D01">
        <w:t>1</w:t>
      </w:r>
      <w:r>
        <w:t>. Circuit schematic</w:t>
      </w:r>
      <w:r w:rsidR="00D74235">
        <w:t xml:space="preserve"> in Proteus</w:t>
      </w:r>
    </w:p>
    <w:p w:rsidR="00D70E2D" w:rsidRDefault="00D70E2D" w:rsidP="00A33831">
      <w:pPr>
        <w:pStyle w:val="ListeParagraf"/>
        <w:ind w:left="432" w:firstLine="0"/>
      </w:pPr>
    </w:p>
    <w:p w:rsidR="00564BAF" w:rsidRDefault="00564BAF" w:rsidP="00A33831">
      <w:pPr>
        <w:pStyle w:val="ListeParagraf"/>
        <w:ind w:left="432" w:firstLine="0"/>
      </w:pPr>
    </w:p>
    <w:p w:rsidR="00D70E2D" w:rsidRPr="00D540D8" w:rsidRDefault="00D70E2D" w:rsidP="00D70E2D">
      <w:pPr>
        <w:pStyle w:val="Balk1"/>
        <w:numPr>
          <w:ilvl w:val="0"/>
          <w:numId w:val="9"/>
        </w:numPr>
        <w:rPr>
          <w:szCs w:val="24"/>
        </w:rPr>
      </w:pPr>
      <w:bookmarkStart w:id="5" w:name="_Toc511386925"/>
      <w:r w:rsidRPr="00D540D8">
        <w:rPr>
          <w:szCs w:val="24"/>
          <w:lang w:val="en-US"/>
        </w:rPr>
        <w:t>METHODOLOGY</w:t>
      </w:r>
      <w:bookmarkEnd w:id="5"/>
    </w:p>
    <w:p w:rsidR="00E75256" w:rsidRDefault="00E75256" w:rsidP="00E356F5">
      <w:pPr>
        <w:pStyle w:val="Balk2"/>
        <w:numPr>
          <w:ilvl w:val="1"/>
          <w:numId w:val="9"/>
        </w:numPr>
      </w:pPr>
      <w:bookmarkStart w:id="6" w:name="_Toc511386926"/>
      <w:r>
        <w:t>Project Design</w:t>
      </w:r>
      <w:bookmarkEnd w:id="6"/>
    </w:p>
    <w:p w:rsidR="00E75256" w:rsidRPr="000067B8" w:rsidRDefault="00D27409" w:rsidP="00E75256">
      <w:pPr>
        <w:rPr>
          <w:sz w:val="22"/>
          <w:szCs w:val="22"/>
        </w:rPr>
      </w:pPr>
      <w:r w:rsidRPr="00D27409">
        <w:rPr>
          <w:sz w:val="22"/>
          <w:szCs w:val="22"/>
        </w:rPr>
        <w:t xml:space="preserve">The hummidty controller fixes the humidity to the desired level. When the reference point </w:t>
      </w:r>
      <w:r w:rsidRPr="00D27409">
        <w:rPr>
          <w:sz w:val="22"/>
          <w:szCs w:val="22"/>
        </w:rPr>
        <w:lastRenderedPageBreak/>
        <w:t>humidity level is reached, the Controller turns off the motor. The other motor will then automatically turn on and off as required by the Controller to maintain the desired humidity level.</w:t>
      </w:r>
    </w:p>
    <w:p w:rsidR="007A2AB2" w:rsidRDefault="00EF5791" w:rsidP="00E356F5">
      <w:pPr>
        <w:pStyle w:val="Balk2"/>
        <w:numPr>
          <w:ilvl w:val="1"/>
          <w:numId w:val="9"/>
        </w:numPr>
      </w:pPr>
      <w:bookmarkStart w:id="7" w:name="_Toc511386927"/>
      <w:r>
        <w:t>Project components</w:t>
      </w:r>
      <w:bookmarkEnd w:id="7"/>
    </w:p>
    <w:p w:rsidR="00D27409" w:rsidRDefault="00D27409" w:rsidP="00D27409">
      <w:pPr>
        <w:rPr>
          <w:rFonts w:ascii="Arial" w:hAnsi="Arial" w:cs="Arial"/>
          <w:color w:val="202124"/>
          <w:shd w:val="clear" w:color="auto" w:fill="FFFFFF"/>
        </w:rPr>
      </w:pPr>
      <w:r>
        <w:t>DHT11;</w:t>
      </w:r>
      <w:r>
        <w:rPr>
          <w:rFonts w:ascii="Arial" w:hAnsi="Arial" w:cs="Arial"/>
          <w:color w:val="202124"/>
          <w:shd w:val="clear" w:color="auto" w:fill="FFFFFF"/>
        </w:rPr>
        <w:t>The DHT11 is </w:t>
      </w:r>
      <w:r>
        <w:rPr>
          <w:rFonts w:ascii="Arial" w:hAnsi="Arial" w:cs="Arial"/>
          <w:b/>
          <w:bCs/>
          <w:color w:val="202124"/>
          <w:shd w:val="clear" w:color="auto" w:fill="FFFFFF"/>
        </w:rPr>
        <w:t>a basic, ultra low-cost digital temperature and humidity sensor</w:t>
      </w:r>
      <w:r>
        <w:rPr>
          <w:rFonts w:ascii="Arial" w:hAnsi="Arial" w:cs="Arial"/>
          <w:color w:val="202124"/>
          <w:shd w:val="clear" w:color="auto" w:fill="FFFFFF"/>
        </w:rPr>
        <w:t>. It uses a capacitive humidity sensor and a thermistor to measure the surrounding air and spits out a digital signal on the data pin (no analog input pins needed).</w:t>
      </w:r>
    </w:p>
    <w:p w:rsidR="00D27409" w:rsidRDefault="00FA3653" w:rsidP="00D27409">
      <w:pPr>
        <w:rPr>
          <w:rFonts w:ascii="Arial" w:hAnsi="Arial" w:cs="Arial"/>
          <w:color w:val="202124"/>
          <w:sz w:val="21"/>
          <w:szCs w:val="21"/>
          <w:shd w:val="clear" w:color="auto" w:fill="FFFFFF"/>
        </w:rPr>
      </w:pPr>
      <w:r>
        <w:rPr>
          <w:rFonts w:ascii="Arial" w:hAnsi="Arial" w:cs="Arial"/>
          <w:color w:val="202124"/>
          <w:shd w:val="clear" w:color="auto" w:fill="FFFFFF"/>
        </w:rPr>
        <w:t>IRFZ44 ;i</w:t>
      </w:r>
      <w:r w:rsidRPr="00FA3653">
        <w:rPr>
          <w:rFonts w:ascii="Arial" w:hAnsi="Arial" w:cs="Arial"/>
          <w:color w:val="202124"/>
          <w:shd w:val="clear" w:color="auto" w:fill="FFFFFF"/>
        </w:rPr>
        <w:t>t is one of the N Channel Mosfet Types and the TO220 sheath is tandoor. IRFZ44 is of type N Channel Power Mosfet, they do switching and power balancing work in the project</w:t>
      </w:r>
      <w:r>
        <w:rPr>
          <w:rFonts w:ascii="Arial" w:hAnsi="Arial" w:cs="Arial"/>
          <w:color w:val="202124"/>
          <w:sz w:val="21"/>
          <w:szCs w:val="21"/>
          <w:shd w:val="clear" w:color="auto" w:fill="FFFFFF"/>
        </w:rPr>
        <w:t>.</w:t>
      </w:r>
    </w:p>
    <w:p w:rsidR="00D27409" w:rsidRDefault="00FA3653" w:rsidP="00D27409">
      <w:r>
        <w:t>LCD1 LM016;</w:t>
      </w:r>
      <w:r w:rsidRPr="00FA3653">
        <w:t>Liquid crystal display is a display technology based on the principle that the electrically polarized liquid transmits light in a single phase and can be seen with a polarization filter added in front of it. Liquid crystal displays have replaced the formerly used vacuum fluorescent displays with their low energy consumption.shows humidity and reference values in the project</w:t>
      </w:r>
    </w:p>
    <w:p w:rsidR="00EE7F02" w:rsidRDefault="00EE7F02" w:rsidP="00D27409">
      <w:r>
        <w:t>DC MOTOR ;</w:t>
      </w:r>
      <w:r w:rsidRPr="00EE7F02">
        <w:t>The machine that converts direct electrical current into mechanical energy is called DC motor. The necessary energy conversion is provided by the windings and permanent magnets in the DC motor.one motor reduces the measured excess humidity while the other engine increases the measured under humidity</w:t>
      </w:r>
      <w:r>
        <w:t xml:space="preserve"> in project.</w:t>
      </w:r>
    </w:p>
    <w:p w:rsidR="00EE7F02" w:rsidRDefault="00EE7F02" w:rsidP="00EE7F02">
      <w:r w:rsidRPr="00EE7F02">
        <w:t>T</w:t>
      </w:r>
      <w:r>
        <w:t>HE</w:t>
      </w:r>
      <w:r w:rsidRPr="00EE7F02">
        <w:t xml:space="preserve"> PIC18F4321</w:t>
      </w:r>
      <w:r>
        <w:t xml:space="preserve">; </w:t>
      </w:r>
      <w:r w:rsidRPr="00EE7F02">
        <w:t xml:space="preserve"> features a C compiler-friendly development environment, 256 bytes of EEPROM, self-programming, an ICD, 2 capture/compare/PWM functions, 13 channels of 10-bit Analog-to-Digital (A/D) converter, 2 comparators, the synchronous serial port can be configured as either 3-wire Serial Peripheral Interface (SPI™) or the 2-wire Inter-Integrated Circuit (I²C™) bus and Enhanced Universal Asynchronous Receiver Transmitter (EUSART), 8 MHz internal RC oscillator and advanced low power oscillator controls.</w:t>
      </w:r>
      <w:r>
        <w:t>It performs the operations of the code we have written and runs and controls the other elements of the circuit as a whole.</w:t>
      </w:r>
    </w:p>
    <w:p w:rsidR="00EE7F02" w:rsidRDefault="00EE7F02" w:rsidP="00EE7F02">
      <w:r>
        <w:t>POT-HG ;</w:t>
      </w:r>
      <w:r w:rsidRPr="00EE7F02">
        <w:t>Potentiometers are resistors whose value can be changed by external physical interventions. The more powerful potentiometers and those used in higher current circuits are called rheostats.</w:t>
      </w:r>
    </w:p>
    <w:p w:rsidR="00EE7F02" w:rsidRDefault="00EE7F02" w:rsidP="00EE7F02">
      <w:r>
        <w:t>RESİSTOR;</w:t>
      </w:r>
      <w:r w:rsidRPr="00EE7F02">
        <w:t>Resistors are used to limit the current in electrical circuits to keep it at a certain value.</w:t>
      </w:r>
    </w:p>
    <w:p w:rsidR="001461EB" w:rsidRDefault="001461EB" w:rsidP="001461EB">
      <w:pPr>
        <w:pStyle w:val="Balk2"/>
        <w:numPr>
          <w:ilvl w:val="1"/>
          <w:numId w:val="9"/>
        </w:numPr>
      </w:pPr>
      <w:bookmarkStart w:id="8" w:name="_Toc511386928"/>
      <w:r>
        <w:t>Final product and results</w:t>
      </w:r>
      <w:bookmarkEnd w:id="8"/>
    </w:p>
    <w:p w:rsidR="00D32A9A" w:rsidRPr="00D32A9A" w:rsidRDefault="00D32A9A" w:rsidP="00D32A9A">
      <w:r w:rsidRPr="00D32A9A">
        <w:t xml:space="preserve">Above a certain humidity, our humidity control device starts the motor that reduces the </w:t>
      </w:r>
      <w:r w:rsidRPr="00D32A9A">
        <w:lastRenderedPageBreak/>
        <w:t>humidity. if it is below a certain humidity, it starts the motor that increases the humidity and these work according to the references we have written to the microcontroller.</w:t>
      </w:r>
    </w:p>
    <w:p w:rsidR="00FC355C" w:rsidRPr="00E75256" w:rsidRDefault="000067B8" w:rsidP="00E75256">
      <w:pPr>
        <w:pStyle w:val="Balk2"/>
        <w:numPr>
          <w:ilvl w:val="1"/>
          <w:numId w:val="9"/>
        </w:numPr>
        <w:rPr>
          <w:szCs w:val="24"/>
          <w:lang w:val="en-US"/>
        </w:rPr>
      </w:pPr>
      <w:r>
        <w:rPr>
          <w:szCs w:val="24"/>
          <w:lang w:val="en-US"/>
        </w:rPr>
        <w:t>Code</w:t>
      </w:r>
    </w:p>
    <w:p w:rsidR="000067B8" w:rsidRDefault="000067B8" w:rsidP="00FC355C">
      <w:pPr>
        <w:spacing w:line="240" w:lineRule="auto"/>
      </w:pPr>
      <w:r w:rsidRPr="000067B8">
        <w:rPr>
          <w:sz w:val="22"/>
          <w:szCs w:val="22"/>
        </w:rPr>
        <w:t>Share your code here. Try to explain your codes with comments using //.Code Exam</w:t>
      </w:r>
    </w:p>
    <w:p w:rsidR="000067B8" w:rsidRDefault="000067B8" w:rsidP="000067B8">
      <w:pPr>
        <w:spacing w:line="240" w:lineRule="auto"/>
        <w:ind w:firstLine="0"/>
      </w:pPr>
    </w:p>
    <w:tbl>
      <w:tblPr>
        <w:tblStyle w:val="TabloKlavuzu"/>
        <w:tblW w:w="0" w:type="auto"/>
        <w:tblLook w:val="04A0"/>
      </w:tblPr>
      <w:tblGrid>
        <w:gridCol w:w="9060"/>
      </w:tblGrid>
      <w:tr w:rsidR="000067B8" w:rsidTr="007D308D">
        <w:tc>
          <w:tcPr>
            <w:tcW w:w="9060" w:type="dxa"/>
          </w:tcPr>
          <w:p w:rsidR="006E2F7D" w:rsidRDefault="006E2F7D" w:rsidP="006E2F7D">
            <w:pPr>
              <w:spacing w:line="240" w:lineRule="auto"/>
              <w:ind w:firstLine="0"/>
            </w:pPr>
            <w:r>
              <w:t>#include &lt;nem.h&gt;</w:t>
            </w:r>
          </w:p>
          <w:p w:rsidR="006E2F7D" w:rsidRDefault="006E2F7D" w:rsidP="006E2F7D">
            <w:pPr>
              <w:spacing w:line="240" w:lineRule="auto"/>
              <w:ind w:firstLine="0"/>
            </w:pPr>
          </w:p>
          <w:p w:rsidR="006E2F7D" w:rsidRDefault="006E2F7D" w:rsidP="006E2F7D">
            <w:pPr>
              <w:spacing w:line="240" w:lineRule="auto"/>
              <w:ind w:firstLine="0"/>
            </w:pPr>
            <w:r>
              <w:t>#define LCD_RS_PIN PIN_D0</w:t>
            </w:r>
          </w:p>
          <w:p w:rsidR="006E2F7D" w:rsidRDefault="006E2F7D" w:rsidP="006E2F7D">
            <w:pPr>
              <w:spacing w:line="240" w:lineRule="auto"/>
              <w:ind w:firstLine="0"/>
            </w:pPr>
            <w:r>
              <w:t>#define LCD_RW_PIN PIN_D1</w:t>
            </w:r>
          </w:p>
          <w:p w:rsidR="006E2F7D" w:rsidRDefault="006E2F7D" w:rsidP="006E2F7D">
            <w:pPr>
              <w:spacing w:line="240" w:lineRule="auto"/>
              <w:ind w:firstLine="0"/>
            </w:pPr>
            <w:r>
              <w:t>#define LCD_ENABLE_PIN PIN_D2</w:t>
            </w:r>
          </w:p>
          <w:p w:rsidR="006E2F7D" w:rsidRDefault="006E2F7D" w:rsidP="006E2F7D">
            <w:pPr>
              <w:spacing w:line="240" w:lineRule="auto"/>
              <w:ind w:firstLine="0"/>
            </w:pPr>
            <w:r>
              <w:t>#define LCD_DATA4 PIN_D3</w:t>
            </w:r>
          </w:p>
          <w:p w:rsidR="006E2F7D" w:rsidRDefault="006E2F7D" w:rsidP="006E2F7D">
            <w:pPr>
              <w:spacing w:line="240" w:lineRule="auto"/>
              <w:ind w:firstLine="0"/>
            </w:pPr>
            <w:r>
              <w:t>#define LCD_DATA5 PIN_D4</w:t>
            </w:r>
          </w:p>
          <w:p w:rsidR="006E2F7D" w:rsidRDefault="006E2F7D" w:rsidP="006E2F7D">
            <w:pPr>
              <w:spacing w:line="240" w:lineRule="auto"/>
              <w:ind w:firstLine="0"/>
            </w:pPr>
            <w:r>
              <w:t>#define LCD_DATA6 PIN_D5</w:t>
            </w:r>
          </w:p>
          <w:p w:rsidR="006E2F7D" w:rsidRDefault="006E2F7D" w:rsidP="006E2F7D">
            <w:pPr>
              <w:spacing w:line="240" w:lineRule="auto"/>
              <w:ind w:firstLine="0"/>
            </w:pPr>
            <w:r>
              <w:t>#define LCD_DATA7 PIN_D6</w:t>
            </w:r>
          </w:p>
          <w:p w:rsidR="006E2F7D" w:rsidRDefault="006E2F7D" w:rsidP="006E2F7D">
            <w:pPr>
              <w:spacing w:line="240" w:lineRule="auto"/>
              <w:ind w:firstLine="0"/>
            </w:pPr>
          </w:p>
          <w:p w:rsidR="006E2F7D" w:rsidRDefault="006E2F7D" w:rsidP="006E2F7D">
            <w:pPr>
              <w:spacing w:line="240" w:lineRule="auto"/>
              <w:ind w:firstLine="0"/>
            </w:pPr>
            <w:r>
              <w:t>#fuses NOMCLR INTRC_IO</w:t>
            </w:r>
          </w:p>
          <w:p w:rsidR="006E2F7D" w:rsidRDefault="006E2F7D" w:rsidP="006E2F7D">
            <w:pPr>
              <w:spacing w:line="240" w:lineRule="auto"/>
              <w:ind w:firstLine="0"/>
            </w:pPr>
            <w:r>
              <w:t>#use delay(clock = 8000000)</w:t>
            </w:r>
          </w:p>
          <w:p w:rsidR="006E2F7D" w:rsidRDefault="006E2F7D" w:rsidP="006E2F7D">
            <w:pPr>
              <w:spacing w:line="240" w:lineRule="auto"/>
              <w:ind w:firstLine="0"/>
            </w:pPr>
            <w:r>
              <w:t>#include &lt;lcd.c&gt;</w:t>
            </w:r>
          </w:p>
          <w:p w:rsidR="006E2F7D" w:rsidRDefault="006E2F7D" w:rsidP="006E2F7D">
            <w:pPr>
              <w:spacing w:line="240" w:lineRule="auto"/>
              <w:ind w:firstLine="0"/>
            </w:pPr>
            <w:r>
              <w:t>#use fast_io(B)</w:t>
            </w:r>
          </w:p>
          <w:p w:rsidR="006E2F7D" w:rsidRDefault="006E2F7D" w:rsidP="006E2F7D">
            <w:pPr>
              <w:spacing w:line="240" w:lineRule="auto"/>
              <w:ind w:firstLine="0"/>
            </w:pPr>
            <w:r>
              <w:t>#BIT Data_Pin = 0xF81.0</w:t>
            </w:r>
          </w:p>
          <w:p w:rsidR="006E2F7D" w:rsidRDefault="006E2F7D" w:rsidP="006E2F7D">
            <w:pPr>
              <w:spacing w:line="240" w:lineRule="auto"/>
              <w:ind w:firstLine="0"/>
            </w:pPr>
            <w:r>
              <w:t>#BIT Data_Pin_Direction = 0xF93.0</w:t>
            </w:r>
          </w:p>
          <w:p w:rsidR="006E2F7D" w:rsidRDefault="006E2F7D" w:rsidP="006E2F7D">
            <w:pPr>
              <w:spacing w:line="240" w:lineRule="auto"/>
              <w:ind w:firstLine="0"/>
            </w:pPr>
          </w:p>
          <w:p w:rsidR="006E2F7D" w:rsidRDefault="006E2F7D" w:rsidP="006E2F7D">
            <w:pPr>
              <w:spacing w:line="240" w:lineRule="auto"/>
              <w:ind w:firstLine="0"/>
            </w:pPr>
            <w:r>
              <w:t xml:space="preserve">#define DEBOUNCE_DELAY 200  </w:t>
            </w:r>
          </w:p>
          <w:p w:rsidR="006E2F7D" w:rsidRDefault="006E2F7D" w:rsidP="006E2F7D">
            <w:pPr>
              <w:spacing w:line="240" w:lineRule="auto"/>
              <w:ind w:firstLine="0"/>
            </w:pPr>
          </w:p>
          <w:p w:rsidR="006E2F7D" w:rsidRDefault="006E2F7D" w:rsidP="006E2F7D">
            <w:pPr>
              <w:spacing w:line="240" w:lineRule="auto"/>
              <w:ind w:firstLine="0"/>
            </w:pPr>
            <w:r>
              <w:t>unsigned int16 reference_humidity = 90;</w:t>
            </w:r>
          </w:p>
          <w:p w:rsidR="006E2F7D" w:rsidRDefault="006E2F7D" w:rsidP="006E2F7D">
            <w:pPr>
              <w:spacing w:line="240" w:lineRule="auto"/>
              <w:ind w:firstLine="0"/>
            </w:pPr>
            <w:r>
              <w:t>int increase_button = pin_b3;</w:t>
            </w:r>
          </w:p>
          <w:p w:rsidR="006E2F7D" w:rsidRDefault="006E2F7D" w:rsidP="006E2F7D">
            <w:pPr>
              <w:spacing w:line="240" w:lineRule="auto"/>
              <w:ind w:firstLine="0"/>
            </w:pPr>
            <w:r>
              <w:t>int decrease_button = pin_b4;</w:t>
            </w:r>
          </w:p>
          <w:p w:rsidR="006E2F7D" w:rsidRDefault="006E2F7D" w:rsidP="006E2F7D">
            <w:pPr>
              <w:spacing w:line="240" w:lineRule="auto"/>
              <w:ind w:firstLine="0"/>
            </w:pPr>
          </w:p>
          <w:p w:rsidR="006E2F7D" w:rsidRDefault="006E2F7D" w:rsidP="006E2F7D">
            <w:pPr>
              <w:spacing w:line="240" w:lineRule="auto"/>
              <w:ind w:firstLine="0"/>
            </w:pPr>
            <w:r>
              <w:t>unsigned int16 humidity, temperature;</w:t>
            </w:r>
          </w:p>
          <w:p w:rsidR="006E2F7D" w:rsidRDefault="006E2F7D" w:rsidP="006E2F7D">
            <w:pPr>
              <w:spacing w:line="240" w:lineRule="auto"/>
              <w:ind w:firstLine="0"/>
            </w:pPr>
            <w:r>
              <w:t>int fan_one = pin_a0;</w:t>
            </w:r>
          </w:p>
          <w:p w:rsidR="006E2F7D" w:rsidRDefault="006E2F7D" w:rsidP="006E2F7D">
            <w:pPr>
              <w:spacing w:line="240" w:lineRule="auto"/>
              <w:ind w:firstLine="0"/>
            </w:pPr>
            <w:r>
              <w:t>int fan_two = pin_a1;</w:t>
            </w:r>
          </w:p>
          <w:p w:rsidR="006E2F7D" w:rsidRDefault="006E2F7D" w:rsidP="006E2F7D">
            <w:pPr>
              <w:spacing w:line="240" w:lineRule="auto"/>
              <w:ind w:firstLine="0"/>
            </w:pPr>
          </w:p>
          <w:p w:rsidR="006E2F7D" w:rsidRDefault="006E2F7D" w:rsidP="006E2F7D">
            <w:pPr>
              <w:spacing w:line="240" w:lineRule="auto"/>
              <w:ind w:firstLine="0"/>
            </w:pPr>
            <w:r>
              <w:t>short Time_out;</w:t>
            </w:r>
          </w:p>
          <w:p w:rsidR="006E2F7D" w:rsidRDefault="006E2F7D" w:rsidP="006E2F7D">
            <w:pPr>
              <w:spacing w:line="240" w:lineRule="auto"/>
              <w:ind w:firstLine="0"/>
            </w:pPr>
            <w:r>
              <w:t>unsigned int8 T_byte1, T_byte2, RH_byte1, RH_byte2, CheckSum;</w:t>
            </w:r>
          </w:p>
          <w:p w:rsidR="006E2F7D" w:rsidRDefault="006E2F7D" w:rsidP="006E2F7D">
            <w:pPr>
              <w:spacing w:line="240" w:lineRule="auto"/>
              <w:ind w:firstLine="0"/>
            </w:pPr>
          </w:p>
          <w:p w:rsidR="006E2F7D" w:rsidRDefault="006E2F7D" w:rsidP="006E2F7D">
            <w:pPr>
              <w:spacing w:line="240" w:lineRule="auto"/>
              <w:ind w:firstLine="0"/>
            </w:pPr>
            <w:r>
              <w:t>int debounce(int pin) {</w:t>
            </w:r>
          </w:p>
          <w:p w:rsidR="006E2F7D" w:rsidRDefault="006E2F7D" w:rsidP="006E2F7D">
            <w:pPr>
              <w:spacing w:line="240" w:lineRule="auto"/>
              <w:ind w:firstLine="0"/>
            </w:pPr>
            <w:r>
              <w:t xml:space="preserve">    if (input(pin)) {</w:t>
            </w:r>
          </w:p>
          <w:p w:rsidR="006E2F7D" w:rsidRDefault="006E2F7D" w:rsidP="006E2F7D">
            <w:pPr>
              <w:spacing w:line="240" w:lineRule="auto"/>
              <w:ind w:firstLine="0"/>
            </w:pPr>
            <w:r>
              <w:t xml:space="preserve">        delay_ms(DEBOUNCE_DELAY);</w:t>
            </w:r>
          </w:p>
          <w:p w:rsidR="006E2F7D" w:rsidRDefault="006E2F7D" w:rsidP="006E2F7D">
            <w:pPr>
              <w:spacing w:line="240" w:lineRule="auto"/>
              <w:ind w:firstLine="0"/>
            </w:pPr>
            <w:r>
              <w:t xml:space="preserve">        if (input(pin)) {</w:t>
            </w:r>
          </w:p>
          <w:p w:rsidR="006E2F7D" w:rsidRDefault="006E2F7D" w:rsidP="006E2F7D">
            <w:pPr>
              <w:spacing w:line="240" w:lineRule="auto"/>
              <w:ind w:firstLine="0"/>
            </w:pPr>
            <w:r>
              <w:t xml:space="preserve">            return 1;</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return 0;</w:t>
            </w:r>
          </w:p>
          <w:p w:rsidR="006E2F7D" w:rsidRDefault="006E2F7D" w:rsidP="006E2F7D">
            <w:pPr>
              <w:spacing w:line="240" w:lineRule="auto"/>
              <w:ind w:firstLine="0"/>
            </w:pPr>
            <w:r>
              <w:t>}</w:t>
            </w:r>
          </w:p>
          <w:p w:rsidR="006E2F7D" w:rsidRDefault="006E2F7D" w:rsidP="006E2F7D">
            <w:pPr>
              <w:spacing w:line="240" w:lineRule="auto"/>
              <w:ind w:firstLine="0"/>
            </w:pPr>
          </w:p>
          <w:p w:rsidR="006E2F7D" w:rsidRDefault="006E2F7D" w:rsidP="006E2F7D">
            <w:pPr>
              <w:spacing w:line="240" w:lineRule="auto"/>
              <w:ind w:firstLine="0"/>
            </w:pPr>
            <w:r>
              <w:t>void start_signal() {</w:t>
            </w:r>
          </w:p>
          <w:p w:rsidR="006E2F7D" w:rsidRDefault="006E2F7D" w:rsidP="006E2F7D">
            <w:pPr>
              <w:spacing w:line="240" w:lineRule="auto"/>
              <w:ind w:firstLine="0"/>
            </w:pPr>
            <w:r>
              <w:t xml:space="preserve">    Data_Pin_Direction = 0;</w:t>
            </w:r>
          </w:p>
          <w:p w:rsidR="006E2F7D" w:rsidRDefault="006E2F7D" w:rsidP="006E2F7D">
            <w:pPr>
              <w:spacing w:line="240" w:lineRule="auto"/>
              <w:ind w:firstLine="0"/>
            </w:pPr>
            <w:r>
              <w:t xml:space="preserve">    Data_Pin = 0;</w:t>
            </w:r>
          </w:p>
          <w:p w:rsidR="006E2F7D" w:rsidRDefault="006E2F7D" w:rsidP="006E2F7D">
            <w:pPr>
              <w:spacing w:line="240" w:lineRule="auto"/>
              <w:ind w:firstLine="0"/>
            </w:pPr>
            <w:r>
              <w:t xml:space="preserve">    delay_ms(25);</w:t>
            </w:r>
          </w:p>
          <w:p w:rsidR="006E2F7D" w:rsidRDefault="006E2F7D" w:rsidP="006E2F7D">
            <w:pPr>
              <w:spacing w:line="240" w:lineRule="auto"/>
              <w:ind w:firstLine="0"/>
            </w:pPr>
            <w:r>
              <w:t xml:space="preserve">    Data_Pin = 1;</w:t>
            </w:r>
          </w:p>
          <w:p w:rsidR="006E2F7D" w:rsidRDefault="006E2F7D" w:rsidP="006E2F7D">
            <w:pPr>
              <w:spacing w:line="240" w:lineRule="auto"/>
              <w:ind w:firstLine="0"/>
            </w:pPr>
            <w:r>
              <w:lastRenderedPageBreak/>
              <w:t xml:space="preserve">    delay_us(30);</w:t>
            </w:r>
          </w:p>
          <w:p w:rsidR="006E2F7D" w:rsidRDefault="006E2F7D" w:rsidP="006E2F7D">
            <w:pPr>
              <w:spacing w:line="240" w:lineRule="auto"/>
              <w:ind w:firstLine="0"/>
            </w:pPr>
            <w:r>
              <w:t xml:space="preserve">    Data_Pin_Direction = 1;</w:t>
            </w:r>
          </w:p>
          <w:p w:rsidR="006E2F7D" w:rsidRDefault="006E2F7D" w:rsidP="006E2F7D">
            <w:pPr>
              <w:spacing w:line="240" w:lineRule="auto"/>
              <w:ind w:firstLine="0"/>
            </w:pPr>
            <w:r>
              <w:t>}</w:t>
            </w:r>
          </w:p>
          <w:p w:rsidR="006E2F7D" w:rsidRDefault="006E2F7D" w:rsidP="006E2F7D">
            <w:pPr>
              <w:spacing w:line="240" w:lineRule="auto"/>
              <w:ind w:firstLine="0"/>
            </w:pPr>
          </w:p>
          <w:p w:rsidR="006E2F7D" w:rsidRDefault="006E2F7D" w:rsidP="006E2F7D">
            <w:pPr>
              <w:spacing w:line="240" w:lineRule="auto"/>
              <w:ind w:firstLine="0"/>
            </w:pPr>
            <w:r>
              <w:t>short check_response() {</w:t>
            </w:r>
          </w:p>
          <w:p w:rsidR="006E2F7D" w:rsidRDefault="006E2F7D" w:rsidP="006E2F7D">
            <w:pPr>
              <w:spacing w:line="240" w:lineRule="auto"/>
              <w:ind w:firstLine="0"/>
            </w:pPr>
            <w:r>
              <w:t xml:space="preserve">    delay_us(40);</w:t>
            </w:r>
          </w:p>
          <w:p w:rsidR="006E2F7D" w:rsidRDefault="006E2F7D" w:rsidP="006E2F7D">
            <w:pPr>
              <w:spacing w:line="240" w:lineRule="auto"/>
              <w:ind w:firstLine="0"/>
            </w:pPr>
            <w:r>
              <w:t xml:space="preserve">    if (!Data_Pin) {</w:t>
            </w:r>
          </w:p>
          <w:p w:rsidR="006E2F7D" w:rsidRDefault="006E2F7D" w:rsidP="006E2F7D">
            <w:pPr>
              <w:spacing w:line="240" w:lineRule="auto"/>
              <w:ind w:firstLine="0"/>
            </w:pPr>
            <w:r>
              <w:t xml:space="preserve">        delay_us(80);</w:t>
            </w:r>
          </w:p>
          <w:p w:rsidR="006E2F7D" w:rsidRDefault="006E2F7D" w:rsidP="006E2F7D">
            <w:pPr>
              <w:spacing w:line="240" w:lineRule="auto"/>
              <w:ind w:firstLine="0"/>
            </w:pPr>
            <w:r>
              <w:t xml:space="preserve">        if (Data_Pin) {</w:t>
            </w:r>
          </w:p>
          <w:p w:rsidR="006E2F7D" w:rsidRDefault="006E2F7D" w:rsidP="006E2F7D">
            <w:pPr>
              <w:spacing w:line="240" w:lineRule="auto"/>
              <w:ind w:firstLine="0"/>
            </w:pPr>
            <w:r>
              <w:t xml:space="preserve">            delay_us(50);</w:t>
            </w:r>
          </w:p>
          <w:p w:rsidR="006E2F7D" w:rsidRDefault="006E2F7D" w:rsidP="006E2F7D">
            <w:pPr>
              <w:spacing w:line="240" w:lineRule="auto"/>
              <w:ind w:firstLine="0"/>
            </w:pPr>
            <w:r>
              <w:t xml:space="preserve">            return 1;</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return 0;</w:t>
            </w:r>
          </w:p>
          <w:p w:rsidR="006E2F7D" w:rsidRDefault="006E2F7D" w:rsidP="006E2F7D">
            <w:pPr>
              <w:spacing w:line="240" w:lineRule="auto"/>
              <w:ind w:firstLine="0"/>
            </w:pPr>
            <w:r>
              <w:t>}</w:t>
            </w:r>
          </w:p>
          <w:p w:rsidR="006E2F7D" w:rsidRDefault="006E2F7D" w:rsidP="006E2F7D">
            <w:pPr>
              <w:spacing w:line="240" w:lineRule="auto"/>
              <w:ind w:firstLine="0"/>
            </w:pPr>
          </w:p>
          <w:p w:rsidR="006E2F7D" w:rsidRDefault="006E2F7D" w:rsidP="006E2F7D">
            <w:pPr>
              <w:spacing w:line="240" w:lineRule="auto"/>
              <w:ind w:firstLine="0"/>
            </w:pPr>
            <w:r>
              <w:t>unsigned int8 Read_Data() {</w:t>
            </w:r>
          </w:p>
          <w:p w:rsidR="006E2F7D" w:rsidRDefault="006E2F7D" w:rsidP="006E2F7D">
            <w:pPr>
              <w:spacing w:line="240" w:lineRule="auto"/>
              <w:ind w:firstLine="0"/>
            </w:pPr>
            <w:r>
              <w:t xml:space="preserve">    unsigned int8 i, k, _data = 0;</w:t>
            </w:r>
          </w:p>
          <w:p w:rsidR="006E2F7D" w:rsidRDefault="006E2F7D" w:rsidP="006E2F7D">
            <w:pPr>
              <w:spacing w:line="240" w:lineRule="auto"/>
              <w:ind w:firstLine="0"/>
            </w:pPr>
            <w:r>
              <w:t xml:space="preserve">    if (Time_out) break;</w:t>
            </w:r>
          </w:p>
          <w:p w:rsidR="006E2F7D" w:rsidRDefault="006E2F7D" w:rsidP="006E2F7D">
            <w:pPr>
              <w:spacing w:line="240" w:lineRule="auto"/>
              <w:ind w:firstLine="0"/>
            </w:pPr>
            <w:r>
              <w:t xml:space="preserve">    for (i = 0; i &lt; 8; i++) {</w:t>
            </w:r>
          </w:p>
          <w:p w:rsidR="006E2F7D" w:rsidRDefault="006E2F7D" w:rsidP="006E2F7D">
            <w:pPr>
              <w:spacing w:line="240" w:lineRule="auto"/>
              <w:ind w:firstLine="0"/>
            </w:pPr>
            <w:r>
              <w:t xml:space="preserve">        k = 0;</w:t>
            </w:r>
          </w:p>
          <w:p w:rsidR="006E2F7D" w:rsidRDefault="006E2F7D" w:rsidP="006E2F7D">
            <w:pPr>
              <w:spacing w:line="240" w:lineRule="auto"/>
              <w:ind w:firstLine="0"/>
            </w:pPr>
            <w:r>
              <w:t xml:space="preserve">        while (!Data_Pin) {</w:t>
            </w:r>
          </w:p>
          <w:p w:rsidR="006E2F7D" w:rsidRDefault="006E2F7D" w:rsidP="006E2F7D">
            <w:pPr>
              <w:spacing w:line="240" w:lineRule="auto"/>
              <w:ind w:firstLine="0"/>
            </w:pPr>
            <w:r>
              <w:t xml:space="preserve">            k++;</w:t>
            </w:r>
          </w:p>
          <w:p w:rsidR="006E2F7D" w:rsidRDefault="006E2F7D" w:rsidP="006E2F7D">
            <w:pPr>
              <w:spacing w:line="240" w:lineRule="auto"/>
              <w:ind w:firstLine="0"/>
            </w:pPr>
            <w:r>
              <w:t xml:space="preserve">            if (k &gt; 100) { Time_out = 1; break; }</w:t>
            </w:r>
          </w:p>
          <w:p w:rsidR="006E2F7D" w:rsidRDefault="006E2F7D" w:rsidP="006E2F7D">
            <w:pPr>
              <w:spacing w:line="240" w:lineRule="auto"/>
              <w:ind w:firstLine="0"/>
            </w:pPr>
            <w:r>
              <w:t xml:space="preserve">            delay_us(1);</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delay_us(30);</w:t>
            </w:r>
          </w:p>
          <w:p w:rsidR="006E2F7D" w:rsidRDefault="006E2F7D" w:rsidP="006E2F7D">
            <w:pPr>
              <w:spacing w:line="240" w:lineRule="auto"/>
              <w:ind w:firstLine="0"/>
            </w:pPr>
            <w:r>
              <w:t xml:space="preserve">        if (!Data_Pin) bit_clear(_data, (7 - i));</w:t>
            </w:r>
          </w:p>
          <w:p w:rsidR="006E2F7D" w:rsidRDefault="006E2F7D" w:rsidP="006E2F7D">
            <w:pPr>
              <w:spacing w:line="240" w:lineRule="auto"/>
              <w:ind w:firstLine="0"/>
            </w:pPr>
            <w:r>
              <w:t xml:space="preserve">        else {</w:t>
            </w:r>
          </w:p>
          <w:p w:rsidR="006E2F7D" w:rsidRDefault="006E2F7D" w:rsidP="006E2F7D">
            <w:pPr>
              <w:spacing w:line="240" w:lineRule="auto"/>
              <w:ind w:firstLine="0"/>
            </w:pPr>
            <w:r>
              <w:t xml:space="preserve">            bit_set(_data, (7 - i));</w:t>
            </w:r>
          </w:p>
          <w:p w:rsidR="006E2F7D" w:rsidRDefault="006E2F7D" w:rsidP="006E2F7D">
            <w:pPr>
              <w:spacing w:line="240" w:lineRule="auto"/>
              <w:ind w:firstLine="0"/>
            </w:pPr>
            <w:r>
              <w:t xml:space="preserve">            while (Data_Pin) {</w:t>
            </w:r>
          </w:p>
          <w:p w:rsidR="006E2F7D" w:rsidRDefault="006E2F7D" w:rsidP="006E2F7D">
            <w:pPr>
              <w:spacing w:line="240" w:lineRule="auto"/>
              <w:ind w:firstLine="0"/>
            </w:pPr>
            <w:r>
              <w:t xml:space="preserve">                k++;</w:t>
            </w:r>
          </w:p>
          <w:p w:rsidR="006E2F7D" w:rsidRDefault="006E2F7D" w:rsidP="006E2F7D">
            <w:pPr>
              <w:spacing w:line="240" w:lineRule="auto"/>
              <w:ind w:firstLine="0"/>
            </w:pPr>
            <w:r>
              <w:t xml:space="preserve">                if (k &gt; 100) { Time_out = 1; break; }</w:t>
            </w:r>
          </w:p>
          <w:p w:rsidR="006E2F7D" w:rsidRDefault="006E2F7D" w:rsidP="006E2F7D">
            <w:pPr>
              <w:spacing w:line="240" w:lineRule="auto"/>
              <w:ind w:firstLine="0"/>
            </w:pPr>
            <w:r>
              <w:t xml:space="preserve">                delay_us(1);</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return _data;</w:t>
            </w:r>
          </w:p>
          <w:p w:rsidR="006E2F7D" w:rsidRDefault="006E2F7D" w:rsidP="006E2F7D">
            <w:pPr>
              <w:spacing w:line="240" w:lineRule="auto"/>
              <w:ind w:firstLine="0"/>
            </w:pPr>
            <w:r>
              <w:t>}</w:t>
            </w:r>
          </w:p>
          <w:p w:rsidR="006E2F7D" w:rsidRDefault="006E2F7D" w:rsidP="006E2F7D">
            <w:pPr>
              <w:spacing w:line="240" w:lineRule="auto"/>
              <w:ind w:firstLine="0"/>
            </w:pPr>
          </w:p>
          <w:p w:rsidR="006E2F7D" w:rsidRDefault="006E2F7D" w:rsidP="006E2F7D">
            <w:pPr>
              <w:spacing w:line="240" w:lineRule="auto"/>
              <w:ind w:firstLine="0"/>
            </w:pPr>
            <w:r>
              <w:t>void main() {</w:t>
            </w:r>
          </w:p>
          <w:p w:rsidR="006E2F7D" w:rsidRDefault="006E2F7D" w:rsidP="006E2F7D">
            <w:pPr>
              <w:spacing w:line="240" w:lineRule="auto"/>
              <w:ind w:firstLine="0"/>
            </w:pPr>
            <w:r>
              <w:t xml:space="preserve">    setup_oscillator(OSC_8MHZ);</w:t>
            </w:r>
          </w:p>
          <w:p w:rsidR="006E2F7D" w:rsidRDefault="006E2F7D" w:rsidP="006E2F7D">
            <w:pPr>
              <w:spacing w:line="240" w:lineRule="auto"/>
              <w:ind w:firstLine="0"/>
            </w:pPr>
            <w:r>
              <w:t xml:space="preserve">    setup_adc_ports(NO_ANALOGS);</w:t>
            </w:r>
          </w:p>
          <w:p w:rsidR="006E2F7D" w:rsidRDefault="006E2F7D" w:rsidP="006E2F7D">
            <w:pPr>
              <w:spacing w:line="240" w:lineRule="auto"/>
              <w:ind w:firstLine="0"/>
            </w:pPr>
            <w:r>
              <w:t xml:space="preserve">    lcd_init();</w:t>
            </w:r>
          </w:p>
          <w:p w:rsidR="006E2F7D" w:rsidRDefault="006E2F7D" w:rsidP="006E2F7D">
            <w:pPr>
              <w:spacing w:line="240" w:lineRule="auto"/>
              <w:ind w:firstLine="0"/>
            </w:pPr>
            <w:r>
              <w:t xml:space="preserve">    lcd_putc('\f');</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while (TRUE) {</w:t>
            </w:r>
          </w:p>
          <w:p w:rsidR="006E2F7D" w:rsidRDefault="006E2F7D" w:rsidP="006E2F7D">
            <w:pPr>
              <w:spacing w:line="240" w:lineRule="auto"/>
              <w:ind w:firstLine="0"/>
            </w:pPr>
            <w:r>
              <w:t xml:space="preserve">        delay_ms(1000);</w:t>
            </w:r>
          </w:p>
          <w:p w:rsidR="006E2F7D" w:rsidRDefault="006E2F7D" w:rsidP="006E2F7D">
            <w:pPr>
              <w:spacing w:line="240" w:lineRule="auto"/>
              <w:ind w:firstLine="0"/>
            </w:pPr>
            <w:r>
              <w:t xml:space="preserve">        Time_out = 0;</w:t>
            </w:r>
          </w:p>
          <w:p w:rsidR="006E2F7D" w:rsidRDefault="006E2F7D" w:rsidP="006E2F7D">
            <w:pPr>
              <w:spacing w:line="240" w:lineRule="auto"/>
              <w:ind w:firstLine="0"/>
            </w:pPr>
            <w:r>
              <w:t xml:space="preserve">        Start_signal();</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if (check_response()) {</w:t>
            </w:r>
          </w:p>
          <w:p w:rsidR="006E2F7D" w:rsidRDefault="006E2F7D" w:rsidP="006E2F7D">
            <w:pPr>
              <w:spacing w:line="240" w:lineRule="auto"/>
              <w:ind w:firstLine="0"/>
            </w:pPr>
            <w:r>
              <w:lastRenderedPageBreak/>
              <w:t xml:space="preserve">            RH_byte1 = Read_Data();</w:t>
            </w:r>
          </w:p>
          <w:p w:rsidR="006E2F7D" w:rsidRDefault="006E2F7D" w:rsidP="006E2F7D">
            <w:pPr>
              <w:spacing w:line="240" w:lineRule="auto"/>
              <w:ind w:firstLine="0"/>
            </w:pPr>
            <w:r>
              <w:t xml:space="preserve">            RH_byte2 = Read_Data();</w:t>
            </w:r>
          </w:p>
          <w:p w:rsidR="006E2F7D" w:rsidRDefault="006E2F7D" w:rsidP="006E2F7D">
            <w:pPr>
              <w:spacing w:line="240" w:lineRule="auto"/>
              <w:ind w:firstLine="0"/>
            </w:pPr>
            <w:r>
              <w:t xml:space="preserve">            T_byte1 = Read_Data();</w:t>
            </w:r>
          </w:p>
          <w:p w:rsidR="006E2F7D" w:rsidRDefault="006E2F7D" w:rsidP="006E2F7D">
            <w:pPr>
              <w:spacing w:line="240" w:lineRule="auto"/>
              <w:ind w:firstLine="0"/>
            </w:pPr>
            <w:r>
              <w:t xml:space="preserve">            T_byte2 = Read_Data();</w:t>
            </w:r>
          </w:p>
          <w:p w:rsidR="006E2F7D" w:rsidRDefault="006E2F7D" w:rsidP="006E2F7D">
            <w:pPr>
              <w:spacing w:line="240" w:lineRule="auto"/>
              <w:ind w:firstLine="0"/>
            </w:pPr>
            <w:r>
              <w:t xml:space="preserve">            Checksum = Read_Data();</w:t>
            </w:r>
          </w:p>
          <w:p w:rsidR="006E2F7D" w:rsidRDefault="006E2F7D" w:rsidP="006E2F7D">
            <w:pPr>
              <w:spacing w:line="240" w:lineRule="auto"/>
              <w:ind w:firstLine="0"/>
            </w:pPr>
          </w:p>
          <w:p w:rsidR="006E2F7D" w:rsidRDefault="006E2F7D" w:rsidP="006E2F7D">
            <w:pPr>
              <w:spacing w:line="240" w:lineRule="auto"/>
              <w:ind w:firstLine="0"/>
            </w:pPr>
            <w:r>
              <w:t xml:space="preserve">            if (CheckSum == ((RH_Byte1 + RH_Byte2 + T_Byte1 + T_Byte2) &amp; 0xFF)) {</w:t>
            </w:r>
          </w:p>
          <w:p w:rsidR="006E2F7D" w:rsidRDefault="006E2F7D" w:rsidP="006E2F7D">
            <w:pPr>
              <w:spacing w:line="240" w:lineRule="auto"/>
              <w:ind w:firstLine="0"/>
            </w:pPr>
            <w:r>
              <w:t xml:space="preserve">                temperature = T_Byte1;</w:t>
            </w:r>
          </w:p>
          <w:p w:rsidR="006E2F7D" w:rsidRDefault="006E2F7D" w:rsidP="006E2F7D">
            <w:pPr>
              <w:spacing w:line="240" w:lineRule="auto"/>
              <w:ind w:firstLine="0"/>
            </w:pPr>
            <w:r>
              <w:t xml:space="preserve">                humidity = RH_Byte1;</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lcd_putc('\f');</w:t>
            </w:r>
          </w:p>
          <w:p w:rsidR="006E2F7D" w:rsidRDefault="006E2F7D" w:rsidP="006E2F7D">
            <w:pPr>
              <w:spacing w:line="240" w:lineRule="auto"/>
              <w:ind w:firstLine="0"/>
            </w:pPr>
            <w:r>
              <w:t xml:space="preserve">                lcd_gotoxy(1, 1);</w:t>
            </w:r>
          </w:p>
          <w:p w:rsidR="006E2F7D" w:rsidRDefault="006E2F7D" w:rsidP="006E2F7D">
            <w:pPr>
              <w:spacing w:line="240" w:lineRule="auto"/>
              <w:ind w:firstLine="0"/>
            </w:pPr>
            <w:r>
              <w:t xml:space="preserve">                lcd_putc("HUMIDITY: ");</w:t>
            </w:r>
          </w:p>
          <w:p w:rsidR="006E2F7D" w:rsidRDefault="006E2F7D" w:rsidP="006E2F7D">
            <w:pPr>
              <w:spacing w:line="240" w:lineRule="auto"/>
              <w:ind w:firstLine="0"/>
            </w:pPr>
            <w:r>
              <w:t xml:space="preserve">                printf(lcd_putc, "%3Lu", humidity);</w:t>
            </w:r>
          </w:p>
          <w:p w:rsidR="006E2F7D" w:rsidRDefault="006E2F7D" w:rsidP="006E2F7D">
            <w:pPr>
              <w:spacing w:line="240" w:lineRule="auto"/>
              <w:ind w:firstLine="0"/>
            </w:pPr>
            <w:r>
              <w:t xml:space="preserve">                lcd_putc("% REF:");</w:t>
            </w:r>
          </w:p>
          <w:p w:rsidR="006E2F7D" w:rsidRDefault="006E2F7D" w:rsidP="006E2F7D">
            <w:pPr>
              <w:spacing w:line="240" w:lineRule="auto"/>
              <w:ind w:firstLine="0"/>
            </w:pPr>
            <w:r>
              <w:t xml:space="preserve">                printf(lcd_putc, "%3Lu", reference_humidity);</w:t>
            </w:r>
          </w:p>
          <w:p w:rsidR="006E2F7D" w:rsidRDefault="006E2F7D" w:rsidP="006E2F7D">
            <w:pPr>
              <w:spacing w:line="240" w:lineRule="auto"/>
              <w:ind w:firstLine="0"/>
            </w:pPr>
          </w:p>
          <w:p w:rsidR="006E2F7D" w:rsidRDefault="006E2F7D" w:rsidP="006E2F7D">
            <w:pPr>
              <w:spacing w:line="240" w:lineRule="auto"/>
              <w:ind w:firstLine="0"/>
            </w:pPr>
            <w:r>
              <w:t xml:space="preserve">                if (debounce(increase_button)) {</w:t>
            </w:r>
          </w:p>
          <w:p w:rsidR="006E2F7D" w:rsidRDefault="006E2F7D" w:rsidP="006E2F7D">
            <w:pPr>
              <w:spacing w:line="240" w:lineRule="auto"/>
              <w:ind w:firstLine="0"/>
            </w:pPr>
            <w:r>
              <w:t xml:space="preserve">                    reference_humidity++;</w:t>
            </w:r>
          </w:p>
          <w:p w:rsidR="006E2F7D" w:rsidRDefault="006E2F7D" w:rsidP="006E2F7D">
            <w:pPr>
              <w:spacing w:line="240" w:lineRule="auto"/>
              <w:ind w:firstLine="0"/>
            </w:pPr>
            <w:r>
              <w:t xml:space="preserve">                    if (reference_humidity &gt; 100) reference_humidity = 100;</w:t>
            </w:r>
          </w:p>
          <w:p w:rsidR="006E2F7D" w:rsidRDefault="006E2F7D" w:rsidP="006E2F7D">
            <w:pPr>
              <w:spacing w:line="240" w:lineRule="auto"/>
              <w:ind w:firstLine="0"/>
            </w:pPr>
            <w:r>
              <w:t xml:space="preserve">                }</w:t>
            </w:r>
          </w:p>
          <w:p w:rsidR="006E2F7D" w:rsidRDefault="006E2F7D" w:rsidP="006E2F7D">
            <w:pPr>
              <w:spacing w:line="240" w:lineRule="auto"/>
              <w:ind w:firstLine="0"/>
            </w:pPr>
          </w:p>
          <w:p w:rsidR="006E2F7D" w:rsidRDefault="006E2F7D" w:rsidP="006E2F7D">
            <w:pPr>
              <w:spacing w:line="240" w:lineRule="auto"/>
              <w:ind w:firstLine="0"/>
            </w:pPr>
            <w:r>
              <w:t xml:space="preserve">                if (debounce(decrease_button)) {</w:t>
            </w:r>
          </w:p>
          <w:p w:rsidR="006E2F7D" w:rsidRDefault="006E2F7D" w:rsidP="006E2F7D">
            <w:pPr>
              <w:spacing w:line="240" w:lineRule="auto"/>
              <w:ind w:firstLine="0"/>
            </w:pPr>
            <w:r>
              <w:t xml:space="preserve">                    reference_humidity--;</w:t>
            </w:r>
          </w:p>
          <w:p w:rsidR="006E2F7D" w:rsidRDefault="006E2F7D" w:rsidP="006E2F7D">
            <w:pPr>
              <w:spacing w:line="240" w:lineRule="auto"/>
              <w:ind w:firstLine="0"/>
            </w:pPr>
            <w:r>
              <w:t xml:space="preserve">                    if (reference_humidity &lt; 0) reference_humidity = 0;</w:t>
            </w:r>
          </w:p>
          <w:p w:rsidR="006E2F7D" w:rsidRDefault="006E2F7D" w:rsidP="006E2F7D">
            <w:pPr>
              <w:spacing w:line="240" w:lineRule="auto"/>
              <w:ind w:firstLine="0"/>
            </w:pPr>
            <w:r>
              <w:t xml:space="preserve">                }</w:t>
            </w:r>
          </w:p>
          <w:p w:rsidR="006E2F7D" w:rsidRDefault="006E2F7D" w:rsidP="006E2F7D">
            <w:pPr>
              <w:spacing w:line="240" w:lineRule="auto"/>
              <w:ind w:firstLine="0"/>
            </w:pPr>
          </w:p>
          <w:p w:rsidR="006E2F7D" w:rsidRDefault="006E2F7D" w:rsidP="006E2F7D">
            <w:pPr>
              <w:spacing w:line="240" w:lineRule="auto"/>
              <w:ind w:firstLine="0"/>
            </w:pPr>
            <w:r>
              <w:t xml:space="preserve">                lcd_gotoxy(1, 2);</w:t>
            </w:r>
          </w:p>
          <w:p w:rsidR="006E2F7D" w:rsidRDefault="006E2F7D" w:rsidP="006E2F7D">
            <w:pPr>
              <w:spacing w:line="240" w:lineRule="auto"/>
              <w:ind w:firstLine="0"/>
            </w:pPr>
            <w:r>
              <w:t xml:space="preserve">                if (humidity &gt; reference_humidity) {</w:t>
            </w:r>
          </w:p>
          <w:p w:rsidR="006E2F7D" w:rsidRDefault="006E2F7D" w:rsidP="006E2F7D">
            <w:pPr>
              <w:spacing w:line="240" w:lineRule="auto"/>
              <w:ind w:firstLine="0"/>
            </w:pPr>
            <w:r>
              <w:t xml:space="preserve">                    output_high(fan_one);</w:t>
            </w:r>
          </w:p>
          <w:p w:rsidR="006E2F7D" w:rsidRDefault="006E2F7D" w:rsidP="006E2F7D">
            <w:pPr>
              <w:spacing w:line="240" w:lineRule="auto"/>
              <w:ind w:firstLine="0"/>
            </w:pPr>
            <w:r>
              <w:t xml:space="preserve">                    output_low(fan_two); </w:t>
            </w:r>
          </w:p>
          <w:p w:rsidR="006E2F7D" w:rsidRDefault="006E2F7D" w:rsidP="006E2F7D">
            <w:pPr>
              <w:spacing w:line="240" w:lineRule="auto"/>
              <w:ind w:firstLine="0"/>
            </w:pPr>
            <w:r>
              <w:t xml:space="preserve">                    lcd_putc("FAN A ON");</w:t>
            </w:r>
          </w:p>
          <w:p w:rsidR="006E2F7D" w:rsidRDefault="006E2F7D" w:rsidP="006E2F7D">
            <w:pPr>
              <w:spacing w:line="240" w:lineRule="auto"/>
              <w:ind w:firstLine="0"/>
            </w:pPr>
            <w:r>
              <w:t xml:space="preserve">                } else {</w:t>
            </w:r>
          </w:p>
          <w:p w:rsidR="006E2F7D" w:rsidRDefault="006E2F7D" w:rsidP="006E2F7D">
            <w:pPr>
              <w:spacing w:line="240" w:lineRule="auto"/>
              <w:ind w:firstLine="0"/>
            </w:pPr>
            <w:r>
              <w:t xml:space="preserve">                    output_low(fan_one);</w:t>
            </w:r>
          </w:p>
          <w:p w:rsidR="006E2F7D" w:rsidRDefault="006E2F7D" w:rsidP="006E2F7D">
            <w:pPr>
              <w:spacing w:line="240" w:lineRule="auto"/>
              <w:ind w:firstLine="0"/>
            </w:pPr>
            <w:r>
              <w:t xml:space="preserve">                    output_high(fan_two); </w:t>
            </w:r>
          </w:p>
          <w:p w:rsidR="006E2F7D" w:rsidRDefault="006E2F7D" w:rsidP="006E2F7D">
            <w:pPr>
              <w:spacing w:line="240" w:lineRule="auto"/>
              <w:ind w:firstLine="0"/>
            </w:pPr>
            <w:r>
              <w:t xml:space="preserve">                    lcd_putc("FAN B ON");</w:t>
            </w:r>
          </w:p>
          <w:p w:rsidR="006E2F7D" w:rsidRDefault="006E2F7D" w:rsidP="006E2F7D">
            <w:pPr>
              <w:spacing w:line="240" w:lineRule="auto"/>
              <w:ind w:firstLine="0"/>
            </w:pPr>
            <w:r>
              <w:t xml:space="preserve">                }</w:t>
            </w:r>
          </w:p>
          <w:p w:rsidR="006E2F7D" w:rsidRDefault="006E2F7D" w:rsidP="006E2F7D">
            <w:pPr>
              <w:spacing w:line="240" w:lineRule="auto"/>
              <w:ind w:firstLine="0"/>
            </w:pPr>
          </w:p>
          <w:p w:rsidR="006E2F7D" w:rsidRDefault="006E2F7D" w:rsidP="006E2F7D">
            <w:pPr>
              <w:spacing w:line="240" w:lineRule="auto"/>
              <w:ind w:firstLine="0"/>
            </w:pPr>
            <w:r>
              <w:t xml:space="preserve">                lcd_gotoxy(1, 3);</w:t>
            </w:r>
          </w:p>
          <w:p w:rsidR="006E2F7D" w:rsidRDefault="006E2F7D" w:rsidP="006E2F7D">
            <w:pPr>
              <w:spacing w:line="240" w:lineRule="auto"/>
              <w:ind w:firstLine="0"/>
            </w:pPr>
            <w:r>
              <w:t xml:space="preserve">                lcd_putc("TEMP: ");</w:t>
            </w:r>
          </w:p>
          <w:p w:rsidR="006E2F7D" w:rsidRDefault="006E2F7D" w:rsidP="006E2F7D">
            <w:pPr>
              <w:spacing w:line="240" w:lineRule="auto"/>
              <w:ind w:firstLine="0"/>
            </w:pPr>
            <w:r>
              <w:t xml:space="preserve">                printf(lcd_putc, "%3Lu", temperature);</w:t>
            </w:r>
          </w:p>
          <w:p w:rsidR="006E2F7D" w:rsidRDefault="006E2F7D" w:rsidP="006E2F7D">
            <w:pPr>
              <w:spacing w:line="240" w:lineRule="auto"/>
              <w:ind w:firstLine="0"/>
            </w:pPr>
            <w:r>
              <w:t xml:space="preserve">                lcd_putc("C");</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w:t>
            </w:r>
          </w:p>
          <w:p w:rsidR="006E2F7D" w:rsidRDefault="006E2F7D" w:rsidP="006E2F7D">
            <w:pPr>
              <w:spacing w:line="240" w:lineRule="auto"/>
              <w:ind w:firstLine="0"/>
            </w:pPr>
            <w:r>
              <w:t xml:space="preserve">    }</w:t>
            </w:r>
          </w:p>
          <w:p w:rsidR="000067B8" w:rsidRDefault="006E2F7D" w:rsidP="006E2F7D">
            <w:pPr>
              <w:spacing w:line="240" w:lineRule="auto"/>
              <w:ind w:firstLine="0"/>
            </w:pPr>
            <w:r>
              <w:t>}</w:t>
            </w:r>
          </w:p>
        </w:tc>
      </w:tr>
    </w:tbl>
    <w:p w:rsidR="001461EB" w:rsidRDefault="001461EB" w:rsidP="00E356F5">
      <w:pPr>
        <w:pStyle w:val="Balk1"/>
        <w:pageBreakBefore/>
        <w:numPr>
          <w:ilvl w:val="0"/>
          <w:numId w:val="9"/>
        </w:numPr>
      </w:pPr>
      <w:bookmarkStart w:id="9" w:name="_Toc511386930"/>
      <w:r>
        <w:lastRenderedPageBreak/>
        <w:t>CONCLUSION</w:t>
      </w:r>
      <w:bookmarkEnd w:id="9"/>
    </w:p>
    <w:p w:rsidR="006D2583" w:rsidRPr="006D2583" w:rsidRDefault="006D2583" w:rsidP="006D2583">
      <w:pPr>
        <w:ind w:firstLine="0"/>
      </w:pPr>
    </w:p>
    <w:p w:rsidR="001461EB" w:rsidRPr="001461EB" w:rsidRDefault="009B7704" w:rsidP="009B7704">
      <w:pPr>
        <w:ind w:firstLine="432"/>
      </w:pPr>
      <w:r w:rsidRPr="009B7704">
        <w:t>While carrying out the project, we learned that humidity is a very important factor for people to work under normal conditions in our world and where technologies are developed.At the same time, we have strengthened the working principles of the microcontroller in technical terms</w:t>
      </w:r>
      <w:r>
        <w:t>,</w:t>
      </w:r>
      <w:r w:rsidRPr="009B7704">
        <w:t>Some of the stages we can develop in our project can store previously measured data, measure the average relative humidity over a period of time, and display the relative humidity information.</w:t>
      </w:r>
    </w:p>
    <w:p w:rsidR="007A2AB2" w:rsidRDefault="007A2AB2" w:rsidP="00E356F5">
      <w:pPr>
        <w:pStyle w:val="Balk1"/>
        <w:pageBreakBefore/>
        <w:numPr>
          <w:ilvl w:val="0"/>
          <w:numId w:val="9"/>
        </w:numPr>
      </w:pPr>
      <w:bookmarkStart w:id="10" w:name="_Toc511386931"/>
      <w:r>
        <w:lastRenderedPageBreak/>
        <w:t>REFERENCES</w:t>
      </w:r>
      <w:bookmarkEnd w:id="10"/>
    </w:p>
    <w:p w:rsidR="001461EB" w:rsidRDefault="004F2245" w:rsidP="0015558A">
      <w:pPr>
        <w:pStyle w:val="ListeParagraf"/>
        <w:numPr>
          <w:ilvl w:val="0"/>
          <w:numId w:val="21"/>
        </w:numPr>
      </w:pPr>
      <w:hyperlink r:id="rId11" w:history="1">
        <w:r w:rsidR="0015558A" w:rsidRPr="00C71AB5">
          <w:rPr>
            <w:rStyle w:val="Kpr"/>
          </w:rPr>
          <w:t>https://www.microchip.com/en-us/product/PIC18F4321</w:t>
        </w:r>
      </w:hyperlink>
    </w:p>
    <w:p w:rsidR="0015558A" w:rsidRDefault="004F2245" w:rsidP="0015558A">
      <w:pPr>
        <w:pStyle w:val="ListeParagraf"/>
        <w:numPr>
          <w:ilvl w:val="0"/>
          <w:numId w:val="21"/>
        </w:numPr>
      </w:pPr>
      <w:hyperlink r:id="rId12" w:history="1">
        <w:r w:rsidR="0015558A" w:rsidRPr="00C71AB5">
          <w:rPr>
            <w:rStyle w:val="Kpr"/>
          </w:rPr>
          <w:t>https://en.wikipedia.org/wiki/Humidistat</w:t>
        </w:r>
      </w:hyperlink>
    </w:p>
    <w:p w:rsidR="0015558A" w:rsidRDefault="004F2245" w:rsidP="0015558A">
      <w:pPr>
        <w:pStyle w:val="ListeParagraf"/>
        <w:numPr>
          <w:ilvl w:val="0"/>
          <w:numId w:val="21"/>
        </w:numPr>
      </w:pPr>
      <w:hyperlink r:id="rId13" w:history="1">
        <w:r w:rsidR="0015558A" w:rsidRPr="00C71AB5">
          <w:rPr>
            <w:rStyle w:val="Kpr"/>
          </w:rPr>
          <w:t>https://stackoverflow.com/questions/46648968/interfacing-sensirion-sht31-with-pic18f2420</w:t>
        </w:r>
      </w:hyperlink>
    </w:p>
    <w:p w:rsidR="0015558A" w:rsidRDefault="004F2245" w:rsidP="0015558A">
      <w:pPr>
        <w:pStyle w:val="ListeParagraf"/>
        <w:numPr>
          <w:ilvl w:val="0"/>
          <w:numId w:val="21"/>
        </w:numPr>
      </w:pPr>
      <w:hyperlink r:id="rId14" w:history="1">
        <w:r w:rsidR="00332F7B" w:rsidRPr="00C71AB5">
          <w:rPr>
            <w:rStyle w:val="Kpr"/>
          </w:rPr>
          <w:t>https://microcontrollerslab.com/digital-humidity-sensor-using-pic-microcontroller/</w:t>
        </w:r>
      </w:hyperlink>
    </w:p>
    <w:p w:rsidR="00332F7B" w:rsidRDefault="00332F7B" w:rsidP="00332F7B">
      <w:pPr>
        <w:pStyle w:val="ListeParagraf"/>
        <w:ind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DF57E3" w:rsidP="00DF57E3">
      <w:pPr>
        <w:tabs>
          <w:tab w:val="left" w:pos="8285"/>
        </w:tabs>
        <w:ind w:left="360" w:firstLine="0"/>
      </w:pPr>
      <w:r>
        <w:tab/>
      </w: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1461EB" w:rsidRDefault="001461EB" w:rsidP="001461EB">
      <w:pPr>
        <w:ind w:left="360" w:firstLine="0"/>
      </w:pPr>
    </w:p>
    <w:p w:rsidR="00564BAF" w:rsidRDefault="00564BAF" w:rsidP="00564BAF">
      <w:pPr>
        <w:ind w:left="360" w:firstLine="0"/>
      </w:pPr>
    </w:p>
    <w:p w:rsidR="00564BAF" w:rsidRPr="00564BAF" w:rsidRDefault="00564BAF" w:rsidP="00564BAF"/>
    <w:sectPr w:rsidR="00564BAF" w:rsidRPr="00564BAF" w:rsidSect="000067B8">
      <w:headerReference w:type="even" r:id="rId15"/>
      <w:headerReference w:type="default" r:id="rId16"/>
      <w:footerReference w:type="even" r:id="rId17"/>
      <w:footerReference w:type="default" r:id="rId18"/>
      <w:headerReference w:type="first" r:id="rId19"/>
      <w:footerReference w:type="first" r:id="rId20"/>
      <w:pgSz w:w="11906" w:h="16838"/>
      <w:pgMar w:top="567" w:right="1418" w:bottom="567" w:left="1418" w:header="709"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49A" w:rsidRDefault="00CC149A">
      <w:pPr>
        <w:spacing w:line="240" w:lineRule="auto"/>
      </w:pPr>
      <w:r>
        <w:separator/>
      </w:r>
    </w:p>
  </w:endnote>
  <w:endnote w:type="continuationSeparator" w:id="1">
    <w:p w:rsidR="00CC149A" w:rsidRDefault="00CC14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ans">
    <w:altName w:val="Yu Gothic"/>
    <w:charset w:val="80"/>
    <w:family w:val="swiss"/>
    <w:pitch w:val="variable"/>
    <w:sig w:usb0="00000000" w:usb1="00000000" w:usb2="00000000" w:usb3="00000000" w:csb0="00000000" w:csb1="00000000"/>
  </w:font>
  <w:font w:name="WenQuanYi Zen Hei">
    <w:charset w:val="80"/>
    <w:family w:val="auto"/>
    <w:pitch w:val="variable"/>
    <w:sig w:usb0="00000000" w:usb1="00000000" w:usb2="00000000" w:usb3="00000000" w:csb0="00000000" w:csb1="00000000"/>
  </w:font>
  <w:font w:name="Lohit Devanagari">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6278964"/>
      <w:docPartObj>
        <w:docPartGallery w:val="Page Numbers (Bottom of Page)"/>
        <w:docPartUnique/>
      </w:docPartObj>
    </w:sdtPr>
    <w:sdtContent>
      <w:p w:rsidR="00260861" w:rsidRDefault="004F2245">
        <w:pPr>
          <w:pStyle w:val="Altbilgi"/>
          <w:jc w:val="center"/>
        </w:pPr>
        <w:r>
          <w:fldChar w:fldCharType="begin"/>
        </w:r>
        <w:r w:rsidR="00260861">
          <w:instrText xml:space="preserve"> PAGE   \* MERGEFORMAT </w:instrText>
        </w:r>
        <w:r>
          <w:fldChar w:fldCharType="separate"/>
        </w:r>
        <w:r w:rsidR="006E2F7D">
          <w:rPr>
            <w:noProof/>
          </w:rPr>
          <w:t>ii</w:t>
        </w:r>
        <w:r>
          <w:rPr>
            <w:noProof/>
          </w:rPr>
          <w:fldChar w:fldCharType="end"/>
        </w:r>
      </w:p>
    </w:sdtContent>
  </w:sdt>
  <w:p w:rsidR="00260861" w:rsidRDefault="00260861">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61" w:rsidRDefault="0026086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61" w:rsidRDefault="004F2245">
    <w:pPr>
      <w:pStyle w:val="Altbilgi"/>
    </w:pPr>
    <w:r w:rsidRPr="004F2245">
      <w:rPr>
        <w:noProof/>
        <w:lang w:val="en-GB"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47.45pt;height:13.75pt;z-index:251658240;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" stroked="f">
          <v:fill opacity="0"/>
          <v:textbox inset="0,0,0,0">
            <w:txbxContent>
              <w:p w:rsidR="00260861" w:rsidRDefault="004F2245">
                <w:pPr>
                  <w:pStyle w:val="Altbilgi"/>
                </w:pPr>
                <w:r>
                  <w:rPr>
                    <w:rStyle w:val="SayfaNumaras"/>
                  </w:rPr>
                  <w:fldChar w:fldCharType="begin"/>
                </w:r>
                <w:r w:rsidR="00260861">
                  <w:rPr>
                    <w:rStyle w:val="SayfaNumaras"/>
                  </w:rPr>
                  <w:instrText xml:space="preserve"> PAGE </w:instrText>
                </w:r>
                <w:r>
                  <w:rPr>
                    <w:rStyle w:val="SayfaNumaras"/>
                  </w:rPr>
                  <w:fldChar w:fldCharType="separate"/>
                </w:r>
                <w:r w:rsidR="006E2F7D">
                  <w:rPr>
                    <w:rStyle w:val="SayfaNumaras"/>
                    <w:noProof/>
                  </w:rPr>
                  <w:t>2</w:t>
                </w:r>
                <w:r>
                  <w:rPr>
                    <w:rStyle w:val="SayfaNumaras"/>
                  </w:rPr>
                  <w:fldChar w:fldCharType="end"/>
                </w:r>
              </w:p>
            </w:txbxContent>
          </v:textbox>
          <w10:wrap type="square" side="largest"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61" w:rsidRDefault="0026086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49A" w:rsidRDefault="00CC149A">
      <w:pPr>
        <w:spacing w:line="240" w:lineRule="auto"/>
      </w:pPr>
      <w:r>
        <w:separator/>
      </w:r>
    </w:p>
  </w:footnote>
  <w:footnote w:type="continuationSeparator" w:id="1">
    <w:p w:rsidR="00CC149A" w:rsidRDefault="00CC14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C31" w:rsidRDefault="002D6C31" w:rsidP="002D6C31">
    <w:pPr>
      <w:pStyle w:val="stbilgi"/>
      <w:tabs>
        <w:tab w:val="left" w:pos="8364"/>
        <w:tab w:val="left" w:pos="8647"/>
        <w:tab w:val="left" w:pos="8789"/>
        <w:tab w:val="left" w:pos="8931"/>
        <w:tab w:val="left" w:pos="9072"/>
        <w:tab w:val="left" w:pos="9356"/>
      </w:tabs>
      <w:ind w:hanging="1276"/>
      <w:jc w:val="left"/>
    </w:pPr>
    <w:r>
      <w:rPr>
        <w:noProof/>
        <w:lang w:eastAsia="tr-TR"/>
      </w:rPr>
      <w:drawing>
        <wp:inline distT="0" distB="0" distL="0" distR="0">
          <wp:extent cx="1524000" cy="543560"/>
          <wp:effectExtent l="0" t="0" r="0" b="8890"/>
          <wp:docPr id="4" name="Picture 10" descr="bahcesehir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cesehir university ile ilgili görsel sonuc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4942" cy="561729"/>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61" w:rsidRDefault="00260861"/>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61" w:rsidRDefault="00260861">
    <w:pPr>
      <w:pStyle w:val="stbilgi"/>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61" w:rsidRDefault="002608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000002"/>
    <w:multiLevelType w:val="singleLevel"/>
    <w:tmpl w:val="00000002"/>
    <w:name w:val="WW8Num1"/>
    <w:lvl w:ilvl="0">
      <w:start w:val="1"/>
      <w:numFmt w:val="bullet"/>
      <w:lvlText w:val=""/>
      <w:lvlJc w:val="left"/>
      <w:pPr>
        <w:tabs>
          <w:tab w:val="num" w:pos="1304"/>
        </w:tabs>
        <w:ind w:left="1304" w:hanging="235"/>
      </w:pPr>
      <w:rPr>
        <w:rFonts w:ascii="Symbol" w:hAnsi="Symbol"/>
      </w:rPr>
    </w:lvl>
  </w:abstractNum>
  <w:abstractNum w:abstractNumId="2">
    <w:nsid w:val="00000003"/>
    <w:multiLevelType w:val="singleLevel"/>
    <w:tmpl w:val="00000003"/>
    <w:name w:val="WW8Num2"/>
    <w:lvl w:ilvl="0">
      <w:start w:val="1"/>
      <w:numFmt w:val="decimal"/>
      <w:lvlText w:val="%1."/>
      <w:lvlJc w:val="left"/>
      <w:pPr>
        <w:tabs>
          <w:tab w:val="num" w:pos="360"/>
        </w:tabs>
        <w:ind w:left="360" w:hanging="360"/>
      </w:pPr>
    </w:lvl>
  </w:abstractNum>
  <w:abstractNum w:abstractNumId="3">
    <w:nsid w:val="00000004"/>
    <w:multiLevelType w:val="singleLevel"/>
    <w:tmpl w:val="00000004"/>
    <w:name w:val="WW8Num5"/>
    <w:lvl w:ilvl="0">
      <w:start w:val="1"/>
      <w:numFmt w:val="bullet"/>
      <w:lvlText w:val=""/>
      <w:lvlJc w:val="left"/>
      <w:pPr>
        <w:tabs>
          <w:tab w:val="num" w:pos="2013"/>
        </w:tabs>
        <w:ind w:left="2013" w:hanging="235"/>
      </w:pPr>
      <w:rPr>
        <w:rFonts w:ascii="Symbol" w:hAnsi="Symbol"/>
      </w:rPr>
    </w:lvl>
  </w:abstractNum>
  <w:abstractNum w:abstractNumId="4">
    <w:nsid w:val="036B5AF2"/>
    <w:multiLevelType w:val="hybridMultilevel"/>
    <w:tmpl w:val="5E6E0C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666247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E04572C"/>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50D4D95"/>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9BC67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8767F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D125A6D"/>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nsid w:val="2D72220C"/>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0D807E6"/>
    <w:multiLevelType w:val="multilevel"/>
    <w:tmpl w:val="B3ECEA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AA277B9"/>
    <w:multiLevelType w:val="hybridMultilevel"/>
    <w:tmpl w:val="9BF6C1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E0A2663"/>
    <w:multiLevelType w:val="hybridMultilevel"/>
    <w:tmpl w:val="B3ECE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203E1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3FD51D4"/>
    <w:multiLevelType w:val="multilevel"/>
    <w:tmpl w:val="484E571A"/>
    <w:lvl w:ilvl="0">
      <w:start w:val="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6F530193"/>
    <w:multiLevelType w:val="multilevel"/>
    <w:tmpl w:val="A09AAB54"/>
    <w:lvl w:ilvl="0">
      <w:start w:val="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13"/>
  </w:num>
  <w:num w:numId="6">
    <w:abstractNumId w:val="6"/>
  </w:num>
  <w:num w:numId="7">
    <w:abstractNumId w:val="7"/>
  </w:num>
  <w:num w:numId="8">
    <w:abstractNumId w:val="11"/>
  </w:num>
  <w:num w:numId="9">
    <w:abstractNumId w:val="0"/>
  </w:num>
  <w:num w:numId="10">
    <w:abstractNumId w:val="16"/>
  </w:num>
  <w:num w:numId="11">
    <w:abstractNumId w:val="14"/>
  </w:num>
  <w:num w:numId="12">
    <w:abstractNumId w:val="12"/>
  </w:num>
  <w:num w:numId="13">
    <w:abstractNumId w:val="10"/>
  </w:num>
  <w:num w:numId="14">
    <w:abstractNumId w:val="5"/>
  </w:num>
  <w:num w:numId="15">
    <w:abstractNumId w:val="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7"/>
  </w:num>
  <w:num w:numId="19">
    <w:abstractNumId w:val="15"/>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1F08"/>
  <w:stylePaneSortMethod w:val="0000"/>
  <w:defaultTabStop w:val="708"/>
  <w:hyphenationZone w:val="425"/>
  <w:defaultTableStyle w:val="Normal"/>
  <w:drawingGridHorizontalSpacing w:val="120"/>
  <w:drawingGridVerticalSpacing w:val="0"/>
  <w:displayHorizontalDrawingGridEvery w:val="0"/>
  <w:displayVerticalDrawingGridEvery w:val="0"/>
  <w:characterSpacingControl w:val="doNotCompress"/>
  <w:doNotValidateAgainstSchema/>
  <w:doNotDemarcateInvalidXml/>
  <w:hdrShapeDefaults>
    <o:shapedefaults v:ext="edit" spidmax="4098"/>
    <o:shapelayout v:ext="edit">
      <o:idmap v:ext="edit" data="1"/>
    </o:shapelayout>
  </w:hdrShapeDefaults>
  <w:footnotePr>
    <w:footnote w:id="0"/>
    <w:footnote w:id="1"/>
  </w:footnotePr>
  <w:endnotePr>
    <w:endnote w:id="0"/>
    <w:endnote w:id="1"/>
  </w:endnotePr>
  <w:compat/>
  <w:rsids>
    <w:rsidRoot w:val="00A37C61"/>
    <w:rsid w:val="000067B8"/>
    <w:rsid w:val="00021F22"/>
    <w:rsid w:val="00050EFD"/>
    <w:rsid w:val="00053729"/>
    <w:rsid w:val="00056580"/>
    <w:rsid w:val="000565D0"/>
    <w:rsid w:val="00075236"/>
    <w:rsid w:val="00091D2D"/>
    <w:rsid w:val="000920F4"/>
    <w:rsid w:val="000E7227"/>
    <w:rsid w:val="00100A1F"/>
    <w:rsid w:val="00143326"/>
    <w:rsid w:val="001461EB"/>
    <w:rsid w:val="0015558A"/>
    <w:rsid w:val="00172527"/>
    <w:rsid w:val="00174711"/>
    <w:rsid w:val="001A7228"/>
    <w:rsid w:val="001C1D6C"/>
    <w:rsid w:val="001C41C8"/>
    <w:rsid w:val="001C773E"/>
    <w:rsid w:val="00213101"/>
    <w:rsid w:val="0023012B"/>
    <w:rsid w:val="00243ECB"/>
    <w:rsid w:val="00257C2B"/>
    <w:rsid w:val="00260861"/>
    <w:rsid w:val="00260E98"/>
    <w:rsid w:val="00265C2A"/>
    <w:rsid w:val="00294D32"/>
    <w:rsid w:val="002B3D16"/>
    <w:rsid w:val="002C2C70"/>
    <w:rsid w:val="002D6C31"/>
    <w:rsid w:val="002E4B96"/>
    <w:rsid w:val="002F2296"/>
    <w:rsid w:val="00315774"/>
    <w:rsid w:val="00332F7B"/>
    <w:rsid w:val="00335A5F"/>
    <w:rsid w:val="003674F6"/>
    <w:rsid w:val="0038411F"/>
    <w:rsid w:val="00396F31"/>
    <w:rsid w:val="003B57EA"/>
    <w:rsid w:val="003E1F5B"/>
    <w:rsid w:val="003E56B5"/>
    <w:rsid w:val="004120AD"/>
    <w:rsid w:val="004331EC"/>
    <w:rsid w:val="00446C9A"/>
    <w:rsid w:val="00464CAB"/>
    <w:rsid w:val="004962C4"/>
    <w:rsid w:val="004A4180"/>
    <w:rsid w:val="004E070C"/>
    <w:rsid w:val="004F2245"/>
    <w:rsid w:val="004F2321"/>
    <w:rsid w:val="00531EA1"/>
    <w:rsid w:val="00564BAF"/>
    <w:rsid w:val="00573FD6"/>
    <w:rsid w:val="005811BF"/>
    <w:rsid w:val="00583A38"/>
    <w:rsid w:val="00663306"/>
    <w:rsid w:val="006B339D"/>
    <w:rsid w:val="006D2583"/>
    <w:rsid w:val="006E2F7D"/>
    <w:rsid w:val="0070761B"/>
    <w:rsid w:val="00717ED0"/>
    <w:rsid w:val="0075512F"/>
    <w:rsid w:val="00764FFA"/>
    <w:rsid w:val="007726D6"/>
    <w:rsid w:val="007746F8"/>
    <w:rsid w:val="00794C45"/>
    <w:rsid w:val="007A2AB2"/>
    <w:rsid w:val="007D308D"/>
    <w:rsid w:val="007E5666"/>
    <w:rsid w:val="008A563F"/>
    <w:rsid w:val="008B6647"/>
    <w:rsid w:val="00925097"/>
    <w:rsid w:val="009276EB"/>
    <w:rsid w:val="00931D0B"/>
    <w:rsid w:val="0093514A"/>
    <w:rsid w:val="00944ED4"/>
    <w:rsid w:val="00980C95"/>
    <w:rsid w:val="009B7704"/>
    <w:rsid w:val="009E64FD"/>
    <w:rsid w:val="00A33831"/>
    <w:rsid w:val="00A37C61"/>
    <w:rsid w:val="00A5489B"/>
    <w:rsid w:val="00A63407"/>
    <w:rsid w:val="00AA27B1"/>
    <w:rsid w:val="00AB45E4"/>
    <w:rsid w:val="00AD3294"/>
    <w:rsid w:val="00B13701"/>
    <w:rsid w:val="00B44866"/>
    <w:rsid w:val="00B91B33"/>
    <w:rsid w:val="00BA57F7"/>
    <w:rsid w:val="00BC721A"/>
    <w:rsid w:val="00BD16C7"/>
    <w:rsid w:val="00C17D85"/>
    <w:rsid w:val="00C73E08"/>
    <w:rsid w:val="00C77A36"/>
    <w:rsid w:val="00CA3720"/>
    <w:rsid w:val="00CA5A7A"/>
    <w:rsid w:val="00CC149A"/>
    <w:rsid w:val="00CF7774"/>
    <w:rsid w:val="00D063F6"/>
    <w:rsid w:val="00D25145"/>
    <w:rsid w:val="00D27409"/>
    <w:rsid w:val="00D32A9A"/>
    <w:rsid w:val="00D448C4"/>
    <w:rsid w:val="00D540D8"/>
    <w:rsid w:val="00D544D3"/>
    <w:rsid w:val="00D5477A"/>
    <w:rsid w:val="00D64096"/>
    <w:rsid w:val="00D70E2D"/>
    <w:rsid w:val="00D7283E"/>
    <w:rsid w:val="00D74235"/>
    <w:rsid w:val="00D87F48"/>
    <w:rsid w:val="00DA556A"/>
    <w:rsid w:val="00DF3D01"/>
    <w:rsid w:val="00DF57E3"/>
    <w:rsid w:val="00E23587"/>
    <w:rsid w:val="00E2700D"/>
    <w:rsid w:val="00E33DD9"/>
    <w:rsid w:val="00E356F5"/>
    <w:rsid w:val="00E67575"/>
    <w:rsid w:val="00E75256"/>
    <w:rsid w:val="00E86CFF"/>
    <w:rsid w:val="00E86D27"/>
    <w:rsid w:val="00ED2FE8"/>
    <w:rsid w:val="00ED7895"/>
    <w:rsid w:val="00EE7F02"/>
    <w:rsid w:val="00EF5791"/>
    <w:rsid w:val="00F04EC6"/>
    <w:rsid w:val="00F17825"/>
    <w:rsid w:val="00F75D91"/>
    <w:rsid w:val="00F85AC7"/>
    <w:rsid w:val="00FA3653"/>
    <w:rsid w:val="00FB7E5F"/>
    <w:rsid w:val="00FC355C"/>
    <w:rsid w:val="00FC3A85"/>
    <w:rsid w:val="00FD608D"/>
    <w:rsid w:val="00FD7996"/>
    <w:rsid w:val="00FF755F"/>
  </w:rsids>
  <m:mathPr>
    <m:mathFont m:val="Cambria Math"/>
    <m:brkBin m:val="before"/>
    <m:brkBinSub m:val="--"/>
    <m:smallFrac/>
    <m:dispDef/>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ED7895"/>
    <w:pPr>
      <w:widowControl w:val="0"/>
      <w:suppressAutoHyphens/>
      <w:spacing w:line="360" w:lineRule="auto"/>
      <w:ind w:firstLine="709"/>
      <w:jc w:val="both"/>
    </w:pPr>
    <w:rPr>
      <w:sz w:val="24"/>
      <w:szCs w:val="24"/>
      <w:lang w:eastAsia="ar-SA"/>
    </w:rPr>
  </w:style>
  <w:style w:type="paragraph" w:styleId="Balk1">
    <w:name w:val="heading 1"/>
    <w:next w:val="Normal"/>
    <w:qFormat/>
    <w:rsid w:val="00ED7895"/>
    <w:pPr>
      <w:keepNext/>
      <w:widowControl w:val="0"/>
      <w:numPr>
        <w:numId w:val="13"/>
      </w:numPr>
      <w:suppressAutoHyphens/>
      <w:spacing w:before="240" w:after="480"/>
      <w:jc w:val="center"/>
      <w:outlineLvl w:val="0"/>
    </w:pPr>
    <w:rPr>
      <w:rFonts w:eastAsia="Arial" w:cs="Arial"/>
      <w:b/>
      <w:bCs/>
      <w:kern w:val="1"/>
      <w:sz w:val="28"/>
      <w:szCs w:val="32"/>
      <w:lang w:eastAsia="ar-SA"/>
    </w:rPr>
  </w:style>
  <w:style w:type="paragraph" w:styleId="Balk2">
    <w:name w:val="heading 2"/>
    <w:basedOn w:val="Balk1"/>
    <w:next w:val="Normal"/>
    <w:qFormat/>
    <w:rsid w:val="00ED7895"/>
    <w:pPr>
      <w:numPr>
        <w:ilvl w:val="1"/>
      </w:numPr>
      <w:spacing w:after="240"/>
      <w:jc w:val="left"/>
      <w:outlineLvl w:val="1"/>
    </w:pPr>
    <w:rPr>
      <w:bCs w:val="0"/>
      <w:iCs/>
      <w:sz w:val="24"/>
      <w:szCs w:val="28"/>
    </w:rPr>
  </w:style>
  <w:style w:type="paragraph" w:styleId="Balk3">
    <w:name w:val="heading 3"/>
    <w:basedOn w:val="Balk2"/>
    <w:next w:val="Normal"/>
    <w:qFormat/>
    <w:rsid w:val="00ED7895"/>
    <w:pPr>
      <w:numPr>
        <w:ilvl w:val="2"/>
      </w:numPr>
      <w:outlineLvl w:val="2"/>
    </w:pPr>
    <w:rPr>
      <w:bCs/>
      <w:szCs w:val="26"/>
    </w:rPr>
  </w:style>
  <w:style w:type="paragraph" w:styleId="Balk4">
    <w:name w:val="heading 4"/>
    <w:basedOn w:val="Normal"/>
    <w:next w:val="Normal"/>
    <w:link w:val="Balk4Char"/>
    <w:uiPriority w:val="9"/>
    <w:semiHidden/>
    <w:unhideWhenUsed/>
    <w:qFormat/>
    <w:rsid w:val="00E356F5"/>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E356F5"/>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356F5"/>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356F5"/>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356F5"/>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356F5"/>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rsid w:val="00ED7895"/>
    <w:rPr>
      <w:rFonts w:ascii="Symbol" w:hAnsi="Symbol"/>
    </w:rPr>
  </w:style>
  <w:style w:type="character" w:customStyle="1" w:styleId="WW8Num1z1">
    <w:name w:val="WW8Num1z1"/>
    <w:rsid w:val="00ED7895"/>
    <w:rPr>
      <w:rFonts w:ascii="Courier New" w:hAnsi="Courier New" w:cs="Arial"/>
    </w:rPr>
  </w:style>
  <w:style w:type="character" w:customStyle="1" w:styleId="WW8Num1z2">
    <w:name w:val="WW8Num1z2"/>
    <w:rsid w:val="00ED7895"/>
    <w:rPr>
      <w:rFonts w:ascii="Wingdings" w:hAnsi="Wingdings"/>
    </w:rPr>
  </w:style>
  <w:style w:type="character" w:customStyle="1" w:styleId="WW8Num3z0">
    <w:name w:val="WW8Num3z0"/>
    <w:rsid w:val="00ED7895"/>
    <w:rPr>
      <w:rFonts w:ascii="Symbol" w:hAnsi="Symbol"/>
    </w:rPr>
  </w:style>
  <w:style w:type="character" w:customStyle="1" w:styleId="WW8Num3z1">
    <w:name w:val="WW8Num3z1"/>
    <w:rsid w:val="00ED7895"/>
    <w:rPr>
      <w:rFonts w:ascii="Courier New" w:hAnsi="Courier New" w:cs="Arial"/>
    </w:rPr>
  </w:style>
  <w:style w:type="character" w:customStyle="1" w:styleId="WW8Num3z2">
    <w:name w:val="WW8Num3z2"/>
    <w:rsid w:val="00ED7895"/>
    <w:rPr>
      <w:rFonts w:ascii="Wingdings" w:hAnsi="Wingdings"/>
    </w:rPr>
  </w:style>
  <w:style w:type="character" w:customStyle="1" w:styleId="WW8Num5z0">
    <w:name w:val="WW8Num5z0"/>
    <w:rsid w:val="00ED7895"/>
    <w:rPr>
      <w:rFonts w:ascii="Symbol" w:hAnsi="Symbol"/>
    </w:rPr>
  </w:style>
  <w:style w:type="character" w:customStyle="1" w:styleId="WW8Num5z1">
    <w:name w:val="WW8Num5z1"/>
    <w:rsid w:val="00ED7895"/>
    <w:rPr>
      <w:rFonts w:ascii="Courier New" w:hAnsi="Courier New" w:cs="Arial"/>
    </w:rPr>
  </w:style>
  <w:style w:type="character" w:customStyle="1" w:styleId="WW8Num5z2">
    <w:name w:val="WW8Num5z2"/>
    <w:rsid w:val="00ED7895"/>
    <w:rPr>
      <w:rFonts w:ascii="Wingdings" w:hAnsi="Wingdings"/>
    </w:rPr>
  </w:style>
  <w:style w:type="character" w:styleId="SayfaNumaras">
    <w:name w:val="page number"/>
    <w:basedOn w:val="VarsaylanParagrafYazTipi"/>
    <w:rsid w:val="00ED7895"/>
  </w:style>
  <w:style w:type="character" w:customStyle="1" w:styleId="CaptionChar">
    <w:name w:val="Caption Char"/>
    <w:rsid w:val="00ED7895"/>
    <w:rPr>
      <w:rFonts w:eastAsia="Calibri"/>
      <w:b/>
      <w:bCs/>
      <w:lang w:val="en-US" w:eastAsia="ar-SA" w:bidi="ar-SA"/>
    </w:rPr>
  </w:style>
  <w:style w:type="character" w:customStyle="1" w:styleId="StyleCaptionNotBold1Char">
    <w:name w:val="Style Caption + Not Bold1 Char"/>
    <w:basedOn w:val="CaptionChar"/>
    <w:rsid w:val="00ED7895"/>
    <w:rPr>
      <w:rFonts w:eastAsia="Calibri"/>
      <w:b/>
      <w:bCs/>
      <w:lang w:val="en-US" w:eastAsia="ar-SA" w:bidi="ar-SA"/>
    </w:rPr>
  </w:style>
  <w:style w:type="character" w:styleId="Kpr">
    <w:name w:val="Hyperlink"/>
    <w:rsid w:val="00ED7895"/>
    <w:rPr>
      <w:color w:val="0000FF"/>
      <w:u w:val="single"/>
    </w:rPr>
  </w:style>
  <w:style w:type="paragraph" w:customStyle="1" w:styleId="Heading">
    <w:name w:val="Heading"/>
    <w:basedOn w:val="Normal"/>
    <w:next w:val="GvdeMetni"/>
    <w:rsid w:val="00ED7895"/>
    <w:pPr>
      <w:keepNext/>
      <w:spacing w:before="240" w:after="120"/>
    </w:pPr>
    <w:rPr>
      <w:rFonts w:ascii="Liberation Sans" w:eastAsia="WenQuanYi Zen Hei" w:hAnsi="Liberation Sans" w:cs="Lohit Devanagari"/>
      <w:sz w:val="28"/>
      <w:szCs w:val="28"/>
    </w:rPr>
  </w:style>
  <w:style w:type="paragraph" w:styleId="GvdeMetni">
    <w:name w:val="Body Text"/>
    <w:basedOn w:val="Normal"/>
    <w:rsid w:val="00ED7895"/>
    <w:pPr>
      <w:spacing w:after="120"/>
    </w:pPr>
  </w:style>
  <w:style w:type="paragraph" w:styleId="Liste">
    <w:name w:val="List"/>
    <w:basedOn w:val="GvdeMetni"/>
    <w:rsid w:val="00ED7895"/>
    <w:rPr>
      <w:rFonts w:cs="Lohit Devanagari"/>
    </w:rPr>
  </w:style>
  <w:style w:type="paragraph" w:styleId="ResimYazs">
    <w:name w:val="caption"/>
    <w:basedOn w:val="Normal"/>
    <w:next w:val="Normal"/>
    <w:qFormat/>
    <w:rsid w:val="00ED7895"/>
    <w:pPr>
      <w:spacing w:after="200"/>
      <w:ind w:firstLine="432"/>
    </w:pPr>
    <w:rPr>
      <w:rFonts w:eastAsia="Calibri"/>
      <w:b/>
      <w:bCs/>
      <w:sz w:val="20"/>
      <w:szCs w:val="20"/>
      <w:lang w:val="en-US"/>
    </w:rPr>
  </w:style>
  <w:style w:type="paragraph" w:customStyle="1" w:styleId="Index">
    <w:name w:val="Index"/>
    <w:basedOn w:val="Normal"/>
    <w:rsid w:val="00ED7895"/>
    <w:pPr>
      <w:suppressLineNumbers/>
    </w:pPr>
    <w:rPr>
      <w:rFonts w:cs="Lohit Devanagari"/>
    </w:rPr>
  </w:style>
  <w:style w:type="paragraph" w:customStyle="1" w:styleId="Pict">
    <w:name w:val="Pict"/>
    <w:basedOn w:val="Normal"/>
    <w:rsid w:val="00ED7895"/>
    <w:pPr>
      <w:spacing w:before="240" w:after="120" w:line="360" w:lineRule="atLeast"/>
      <w:ind w:firstLine="0"/>
      <w:jc w:val="center"/>
    </w:pPr>
    <w:rPr>
      <w:szCs w:val="20"/>
    </w:rPr>
  </w:style>
  <w:style w:type="paragraph" w:styleId="Altbilgi">
    <w:name w:val="footer"/>
    <w:basedOn w:val="Normal"/>
    <w:link w:val="AltbilgiChar"/>
    <w:uiPriority w:val="99"/>
    <w:rsid w:val="00ED7895"/>
  </w:style>
  <w:style w:type="paragraph" w:customStyle="1" w:styleId="StyleCaptionNotBold1">
    <w:name w:val="Style Caption + Not Bold1"/>
    <w:basedOn w:val="ResimYazs"/>
    <w:rsid w:val="00ED7895"/>
    <w:pPr>
      <w:spacing w:after="0" w:line="240" w:lineRule="auto"/>
      <w:ind w:firstLine="431"/>
    </w:pPr>
    <w:rPr>
      <w:b w:val="0"/>
      <w:bCs w:val="0"/>
    </w:rPr>
  </w:style>
  <w:style w:type="paragraph" w:styleId="T1">
    <w:name w:val="toc 1"/>
    <w:basedOn w:val="Normal"/>
    <w:next w:val="Normal"/>
    <w:uiPriority w:val="39"/>
    <w:rsid w:val="00ED7895"/>
    <w:pPr>
      <w:ind w:left="540" w:hanging="540"/>
    </w:pPr>
  </w:style>
  <w:style w:type="paragraph" w:styleId="T2">
    <w:name w:val="toc 2"/>
    <w:basedOn w:val="Normal"/>
    <w:next w:val="Normal"/>
    <w:uiPriority w:val="39"/>
    <w:rsid w:val="00ED7895"/>
    <w:pPr>
      <w:ind w:left="240" w:firstLine="300"/>
    </w:pPr>
  </w:style>
  <w:style w:type="paragraph" w:styleId="T3">
    <w:name w:val="toc 3"/>
    <w:basedOn w:val="Normal"/>
    <w:next w:val="Normal"/>
    <w:uiPriority w:val="39"/>
    <w:rsid w:val="00ED7895"/>
    <w:pPr>
      <w:ind w:left="480" w:firstLine="420"/>
    </w:pPr>
  </w:style>
  <w:style w:type="paragraph" w:styleId="ekillerTablosu">
    <w:name w:val="table of figures"/>
    <w:basedOn w:val="Normal"/>
    <w:next w:val="Normal"/>
    <w:uiPriority w:val="99"/>
    <w:rsid w:val="00ED7895"/>
  </w:style>
  <w:style w:type="paragraph" w:styleId="stbilgi">
    <w:name w:val="header"/>
    <w:basedOn w:val="Normal"/>
    <w:rsid w:val="00ED7895"/>
  </w:style>
  <w:style w:type="paragraph" w:customStyle="1" w:styleId="AbbreviationStyle">
    <w:name w:val="Abbreviation_Style"/>
    <w:basedOn w:val="Normal"/>
    <w:rsid w:val="00ED7895"/>
    <w:pPr>
      <w:spacing w:after="240" w:line="240" w:lineRule="auto"/>
      <w:ind w:left="2160" w:hanging="2160"/>
    </w:pPr>
  </w:style>
  <w:style w:type="paragraph" w:styleId="T4">
    <w:name w:val="toc 4"/>
    <w:basedOn w:val="Index"/>
    <w:rsid w:val="00ED7895"/>
    <w:pPr>
      <w:tabs>
        <w:tab w:val="right" w:leader="dot" w:pos="9123"/>
      </w:tabs>
      <w:ind w:left="849" w:firstLine="0"/>
    </w:pPr>
  </w:style>
  <w:style w:type="paragraph" w:styleId="T5">
    <w:name w:val="toc 5"/>
    <w:basedOn w:val="Index"/>
    <w:rsid w:val="00ED7895"/>
    <w:pPr>
      <w:tabs>
        <w:tab w:val="right" w:leader="dot" w:pos="8840"/>
      </w:tabs>
      <w:ind w:left="1132" w:firstLine="0"/>
    </w:pPr>
  </w:style>
  <w:style w:type="paragraph" w:styleId="T6">
    <w:name w:val="toc 6"/>
    <w:basedOn w:val="Index"/>
    <w:rsid w:val="00ED7895"/>
    <w:pPr>
      <w:tabs>
        <w:tab w:val="right" w:leader="dot" w:pos="8557"/>
      </w:tabs>
      <w:ind w:left="1415" w:firstLine="0"/>
    </w:pPr>
  </w:style>
  <w:style w:type="paragraph" w:styleId="T7">
    <w:name w:val="toc 7"/>
    <w:basedOn w:val="Index"/>
    <w:rsid w:val="00ED7895"/>
    <w:pPr>
      <w:tabs>
        <w:tab w:val="right" w:leader="dot" w:pos="8274"/>
      </w:tabs>
      <w:ind w:left="1698" w:firstLine="0"/>
    </w:pPr>
  </w:style>
  <w:style w:type="paragraph" w:styleId="T8">
    <w:name w:val="toc 8"/>
    <w:basedOn w:val="Index"/>
    <w:rsid w:val="00ED7895"/>
    <w:pPr>
      <w:tabs>
        <w:tab w:val="right" w:leader="dot" w:pos="7991"/>
      </w:tabs>
      <w:ind w:left="1981" w:firstLine="0"/>
    </w:pPr>
  </w:style>
  <w:style w:type="paragraph" w:styleId="T9">
    <w:name w:val="toc 9"/>
    <w:basedOn w:val="Index"/>
    <w:rsid w:val="00ED7895"/>
    <w:pPr>
      <w:tabs>
        <w:tab w:val="right" w:leader="dot" w:pos="7708"/>
      </w:tabs>
      <w:ind w:left="2264" w:firstLine="0"/>
    </w:pPr>
  </w:style>
  <w:style w:type="paragraph" w:customStyle="1" w:styleId="Contents10">
    <w:name w:val="Contents 10"/>
    <w:basedOn w:val="Index"/>
    <w:rsid w:val="00ED7895"/>
    <w:pPr>
      <w:tabs>
        <w:tab w:val="right" w:leader="dot" w:pos="7425"/>
      </w:tabs>
      <w:ind w:left="2547" w:firstLine="0"/>
    </w:pPr>
  </w:style>
  <w:style w:type="paragraph" w:customStyle="1" w:styleId="TableContents">
    <w:name w:val="Table Contents"/>
    <w:basedOn w:val="Normal"/>
    <w:rsid w:val="00ED7895"/>
    <w:pPr>
      <w:suppressLineNumbers/>
    </w:pPr>
  </w:style>
  <w:style w:type="paragraph" w:customStyle="1" w:styleId="TableHeading">
    <w:name w:val="Table Heading"/>
    <w:basedOn w:val="TableContents"/>
    <w:rsid w:val="00ED7895"/>
    <w:pPr>
      <w:jc w:val="center"/>
    </w:pPr>
    <w:rPr>
      <w:b/>
      <w:bCs/>
    </w:rPr>
  </w:style>
  <w:style w:type="paragraph" w:customStyle="1" w:styleId="Framecontents">
    <w:name w:val="Frame contents"/>
    <w:basedOn w:val="GvdeMetni"/>
    <w:rsid w:val="00ED7895"/>
  </w:style>
  <w:style w:type="paragraph" w:styleId="BalonMetni">
    <w:name w:val="Balloon Text"/>
    <w:basedOn w:val="Normal"/>
    <w:link w:val="BalonMetniChar"/>
    <w:uiPriority w:val="99"/>
    <w:semiHidden/>
    <w:unhideWhenUsed/>
    <w:rsid w:val="007726D6"/>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26D6"/>
    <w:rPr>
      <w:rFonts w:ascii="Tahoma" w:hAnsi="Tahoma" w:cs="Tahoma"/>
      <w:sz w:val="16"/>
      <w:szCs w:val="16"/>
      <w:lang w:eastAsia="ar-SA"/>
    </w:rPr>
  </w:style>
  <w:style w:type="character" w:customStyle="1" w:styleId="AltbilgiChar">
    <w:name w:val="Altbilgi Char"/>
    <w:basedOn w:val="VarsaylanParagrafYazTipi"/>
    <w:link w:val="Altbilgi"/>
    <w:uiPriority w:val="99"/>
    <w:rsid w:val="00531EA1"/>
    <w:rPr>
      <w:sz w:val="24"/>
      <w:szCs w:val="24"/>
      <w:lang w:eastAsia="ar-SA"/>
    </w:rPr>
  </w:style>
  <w:style w:type="paragraph" w:customStyle="1" w:styleId="Default">
    <w:name w:val="Default"/>
    <w:rsid w:val="003E1F5B"/>
    <w:pPr>
      <w:autoSpaceDE w:val="0"/>
      <w:autoSpaceDN w:val="0"/>
      <w:adjustRightInd w:val="0"/>
    </w:pPr>
    <w:rPr>
      <w:rFonts w:ascii="Calibri" w:hAnsi="Calibri" w:cs="Calibri"/>
      <w:color w:val="000000"/>
      <w:sz w:val="24"/>
      <w:szCs w:val="24"/>
    </w:rPr>
  </w:style>
  <w:style w:type="character" w:customStyle="1" w:styleId="apple-converted-space">
    <w:name w:val="apple-converted-space"/>
    <w:basedOn w:val="VarsaylanParagrafYazTipi"/>
    <w:rsid w:val="00F04EC6"/>
  </w:style>
  <w:style w:type="paragraph" w:styleId="ListeParagraf">
    <w:name w:val="List Paragraph"/>
    <w:basedOn w:val="Normal"/>
    <w:uiPriority w:val="72"/>
    <w:qFormat/>
    <w:rsid w:val="00243ECB"/>
    <w:pPr>
      <w:ind w:left="720"/>
      <w:contextualSpacing/>
    </w:pPr>
  </w:style>
  <w:style w:type="paragraph" w:styleId="AltKonuBal">
    <w:name w:val="Subtitle"/>
    <w:basedOn w:val="Normal"/>
    <w:next w:val="Normal"/>
    <w:link w:val="AltKonuBalChar"/>
    <w:uiPriority w:val="11"/>
    <w:qFormat/>
    <w:rsid w:val="00A5489B"/>
    <w:pPr>
      <w:numPr>
        <w:ilvl w:val="1"/>
      </w:numPr>
      <w:ind w:firstLine="709"/>
    </w:pPr>
    <w:rPr>
      <w:rFonts w:asciiTheme="majorHAnsi" w:eastAsiaTheme="majorEastAsia" w:hAnsiTheme="majorHAnsi" w:cstheme="majorBidi"/>
      <w:i/>
      <w:iCs/>
      <w:color w:val="4F81BD" w:themeColor="accent1"/>
      <w:spacing w:val="15"/>
    </w:rPr>
  </w:style>
  <w:style w:type="character" w:customStyle="1" w:styleId="AltKonuBalChar">
    <w:name w:val="Alt Konu Başlığı Char"/>
    <w:basedOn w:val="VarsaylanParagrafYazTipi"/>
    <w:link w:val="AltKonuBal"/>
    <w:uiPriority w:val="11"/>
    <w:rsid w:val="00A5489B"/>
    <w:rPr>
      <w:rFonts w:asciiTheme="majorHAnsi" w:eastAsiaTheme="majorEastAsia" w:hAnsiTheme="majorHAnsi" w:cstheme="majorBidi"/>
      <w:i/>
      <w:iCs/>
      <w:color w:val="4F81BD" w:themeColor="accent1"/>
      <w:spacing w:val="15"/>
      <w:sz w:val="24"/>
      <w:szCs w:val="24"/>
      <w:lang w:eastAsia="ar-SA"/>
    </w:rPr>
  </w:style>
  <w:style w:type="character" w:customStyle="1" w:styleId="Balk4Char">
    <w:name w:val="Başlık 4 Char"/>
    <w:basedOn w:val="VarsaylanParagrafYazTipi"/>
    <w:link w:val="Balk4"/>
    <w:uiPriority w:val="9"/>
    <w:semiHidden/>
    <w:rsid w:val="00E356F5"/>
    <w:rPr>
      <w:rFonts w:asciiTheme="majorHAnsi" w:eastAsiaTheme="majorEastAsia" w:hAnsiTheme="majorHAnsi" w:cstheme="majorBidi"/>
      <w:b/>
      <w:bCs/>
      <w:i/>
      <w:iCs/>
      <w:color w:val="4F81BD" w:themeColor="accent1"/>
      <w:sz w:val="24"/>
      <w:szCs w:val="24"/>
      <w:lang w:eastAsia="ar-SA"/>
    </w:rPr>
  </w:style>
  <w:style w:type="character" w:customStyle="1" w:styleId="Balk5Char">
    <w:name w:val="Başlık 5 Char"/>
    <w:basedOn w:val="VarsaylanParagrafYazTipi"/>
    <w:link w:val="Balk5"/>
    <w:uiPriority w:val="9"/>
    <w:semiHidden/>
    <w:rsid w:val="00E356F5"/>
    <w:rPr>
      <w:rFonts w:asciiTheme="majorHAnsi" w:eastAsiaTheme="majorEastAsia" w:hAnsiTheme="majorHAnsi" w:cstheme="majorBidi"/>
      <w:color w:val="243F60" w:themeColor="accent1" w:themeShade="7F"/>
      <w:sz w:val="24"/>
      <w:szCs w:val="24"/>
      <w:lang w:eastAsia="ar-SA"/>
    </w:rPr>
  </w:style>
  <w:style w:type="character" w:customStyle="1" w:styleId="Balk6Char">
    <w:name w:val="Başlık 6 Char"/>
    <w:basedOn w:val="VarsaylanParagrafYazTipi"/>
    <w:link w:val="Balk6"/>
    <w:uiPriority w:val="9"/>
    <w:semiHidden/>
    <w:rsid w:val="00E356F5"/>
    <w:rPr>
      <w:rFonts w:asciiTheme="majorHAnsi" w:eastAsiaTheme="majorEastAsia" w:hAnsiTheme="majorHAnsi" w:cstheme="majorBidi"/>
      <w:i/>
      <w:iCs/>
      <w:color w:val="243F60" w:themeColor="accent1" w:themeShade="7F"/>
      <w:sz w:val="24"/>
      <w:szCs w:val="24"/>
      <w:lang w:eastAsia="ar-SA"/>
    </w:rPr>
  </w:style>
  <w:style w:type="character" w:customStyle="1" w:styleId="Balk7Char">
    <w:name w:val="Başlık 7 Char"/>
    <w:basedOn w:val="VarsaylanParagrafYazTipi"/>
    <w:link w:val="Balk7"/>
    <w:uiPriority w:val="9"/>
    <w:semiHidden/>
    <w:rsid w:val="00E356F5"/>
    <w:rPr>
      <w:rFonts w:asciiTheme="majorHAnsi" w:eastAsiaTheme="majorEastAsia" w:hAnsiTheme="majorHAnsi" w:cstheme="majorBidi"/>
      <w:i/>
      <w:iCs/>
      <w:color w:val="404040" w:themeColor="text1" w:themeTint="BF"/>
      <w:sz w:val="24"/>
      <w:szCs w:val="24"/>
      <w:lang w:eastAsia="ar-SA"/>
    </w:rPr>
  </w:style>
  <w:style w:type="character" w:customStyle="1" w:styleId="Balk8Char">
    <w:name w:val="Başlık 8 Char"/>
    <w:basedOn w:val="VarsaylanParagrafYazTipi"/>
    <w:link w:val="Balk8"/>
    <w:uiPriority w:val="9"/>
    <w:semiHidden/>
    <w:rsid w:val="00E356F5"/>
    <w:rPr>
      <w:rFonts w:asciiTheme="majorHAnsi" w:eastAsiaTheme="majorEastAsia" w:hAnsiTheme="majorHAnsi" w:cstheme="majorBidi"/>
      <w:color w:val="404040" w:themeColor="text1" w:themeTint="BF"/>
      <w:lang w:eastAsia="ar-SA"/>
    </w:rPr>
  </w:style>
  <w:style w:type="character" w:customStyle="1" w:styleId="Balk9Char">
    <w:name w:val="Başlık 9 Char"/>
    <w:basedOn w:val="VarsaylanParagrafYazTipi"/>
    <w:link w:val="Balk9"/>
    <w:uiPriority w:val="9"/>
    <w:semiHidden/>
    <w:rsid w:val="00E356F5"/>
    <w:rPr>
      <w:rFonts w:asciiTheme="majorHAnsi" w:eastAsiaTheme="majorEastAsia" w:hAnsiTheme="majorHAnsi" w:cstheme="majorBidi"/>
      <w:i/>
      <w:iCs/>
      <w:color w:val="404040" w:themeColor="text1" w:themeTint="BF"/>
      <w:lang w:eastAsia="ar-SA"/>
    </w:rPr>
  </w:style>
  <w:style w:type="character" w:styleId="Vurgu">
    <w:name w:val="Emphasis"/>
    <w:basedOn w:val="VarsaylanParagrafYazTipi"/>
    <w:uiPriority w:val="20"/>
    <w:qFormat/>
    <w:rsid w:val="00B91B33"/>
    <w:rPr>
      <w:i/>
      <w:iCs/>
    </w:rPr>
  </w:style>
  <w:style w:type="table" w:styleId="TabloKlavuzu">
    <w:name w:val="Table Grid"/>
    <w:basedOn w:val="NormalTablo"/>
    <w:uiPriority w:val="59"/>
    <w:rsid w:val="00006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ncedenBiimlendirilmi">
    <w:name w:val="HTML Preformatted"/>
    <w:basedOn w:val="Normal"/>
    <w:link w:val="HTMLncedenBiimlendirilmiChar"/>
    <w:uiPriority w:val="99"/>
    <w:semiHidden/>
    <w:unhideWhenUsed/>
    <w:rsid w:val="00EE7F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E7F02"/>
    <w:rPr>
      <w:rFonts w:ascii="Courier New" w:hAnsi="Courier New" w:cs="Courier New"/>
    </w:rPr>
  </w:style>
  <w:style w:type="character" w:customStyle="1" w:styleId="y2iqfc">
    <w:name w:val="y2iqfc"/>
    <w:basedOn w:val="VarsaylanParagrafYazTipi"/>
    <w:rsid w:val="00EE7F02"/>
  </w:style>
  <w:style w:type="character" w:customStyle="1" w:styleId="UnresolvedMention">
    <w:name w:val="Unresolved Mention"/>
    <w:basedOn w:val="VarsaylanParagrafYazTipi"/>
    <w:uiPriority w:val="99"/>
    <w:semiHidden/>
    <w:unhideWhenUsed/>
    <w:rsid w:val="0015558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6093227">
      <w:bodyDiv w:val="1"/>
      <w:marLeft w:val="0"/>
      <w:marRight w:val="0"/>
      <w:marTop w:val="0"/>
      <w:marBottom w:val="0"/>
      <w:divBdr>
        <w:top w:val="none" w:sz="0" w:space="0" w:color="auto"/>
        <w:left w:val="none" w:sz="0" w:space="0" w:color="auto"/>
        <w:bottom w:val="none" w:sz="0" w:space="0" w:color="auto"/>
        <w:right w:val="none" w:sz="0" w:space="0" w:color="auto"/>
      </w:divBdr>
    </w:div>
    <w:div w:id="1072854198">
      <w:bodyDiv w:val="1"/>
      <w:marLeft w:val="0"/>
      <w:marRight w:val="0"/>
      <w:marTop w:val="0"/>
      <w:marBottom w:val="0"/>
      <w:divBdr>
        <w:top w:val="none" w:sz="0" w:space="0" w:color="auto"/>
        <w:left w:val="none" w:sz="0" w:space="0" w:color="auto"/>
        <w:bottom w:val="none" w:sz="0" w:space="0" w:color="auto"/>
        <w:right w:val="none" w:sz="0" w:space="0" w:color="auto"/>
      </w:divBdr>
    </w:div>
    <w:div w:id="1547989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ackoverflow.com/questions/46648968/interfacing-sensirion-sht31-with-pic18f2420"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Humidista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chip.com/en-us/product/PIC18F432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icrocontrollerslab.com/digital-humidity-sensor-using-pic-microcontroll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0DC9F-624F-442C-B9B4-23E63342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1349</Words>
  <Characters>7690</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Capstone Project Proposal</vt:lpstr>
      <vt:lpstr>Capstone Project Proposal</vt:lpstr>
    </vt:vector>
  </TitlesOfParts>
  <Company>Bahcesehir University</Company>
  <LinksUpToDate>false</LinksUpToDate>
  <CharactersWithSpaces>9021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creator>Dr Andrew Beddall</dc:creator>
  <cp:lastModifiedBy>10</cp:lastModifiedBy>
  <cp:revision>4</cp:revision>
  <cp:lastPrinted>1900-12-31T22:03:00Z</cp:lastPrinted>
  <dcterms:created xsi:type="dcterms:W3CDTF">2023-01-22T10:56:00Z</dcterms:created>
  <dcterms:modified xsi:type="dcterms:W3CDTF">2024-10-16T07:47:00Z</dcterms:modified>
</cp:coreProperties>
</file>